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1256" w14:textId="5E34CA08" w:rsidR="00500113" w:rsidRPr="003F14B8" w:rsidRDefault="00500113" w:rsidP="00900794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page" w:horzAnchor="margin" w:tblpY="1606"/>
        <w:tblW w:w="10224" w:type="dxa"/>
        <w:tblLayout w:type="fixed"/>
        <w:tblLook w:val="0000" w:firstRow="0" w:lastRow="0" w:firstColumn="0" w:lastColumn="0" w:noHBand="0" w:noVBand="0"/>
      </w:tblPr>
      <w:tblGrid>
        <w:gridCol w:w="5778"/>
        <w:gridCol w:w="1890"/>
        <w:gridCol w:w="2556"/>
      </w:tblGrid>
      <w:tr w:rsidR="00F15BD2" w:rsidRPr="003F14B8" w14:paraId="17EB1091" w14:textId="77777777" w:rsidTr="006C21D7">
        <w:tc>
          <w:tcPr>
            <w:tcW w:w="5778" w:type="dxa"/>
            <w:shd w:val="clear" w:color="000000" w:fill="FFFFFF"/>
          </w:tcPr>
          <w:p w14:paraId="6EDA438F" w14:textId="3C1534B2" w:rsidR="007D2A6E" w:rsidRPr="003F14B8" w:rsidRDefault="000E2FED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Name: </w:t>
            </w:r>
            <w:r w:rsidR="00811706"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Jyoti Borole Zade</w:t>
            </w: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</w:t>
            </w:r>
          </w:p>
          <w:p w14:paraId="465EA861" w14:textId="221DA318" w:rsidR="007D2A6E" w:rsidRPr="003F14B8" w:rsidRDefault="000E2FED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Total Experience: </w:t>
            </w:r>
            <w:r w:rsidR="00055DE2">
              <w:rPr>
                <w:rFonts w:asciiTheme="minorHAnsi" w:hAnsiTheme="minorHAnsi" w:cstheme="minorHAnsi"/>
                <w:b/>
                <w:sz w:val="20"/>
                <w:szCs w:val="20"/>
              </w:rPr>
              <w:t>fresher in Python/</w:t>
            </w:r>
            <w:r w:rsidR="0090079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7+ </w:t>
            </w:r>
            <w:proofErr w:type="spellStart"/>
            <w:r w:rsidR="00055DE2">
              <w:rPr>
                <w:rFonts w:asciiTheme="minorHAnsi" w:hAnsiTheme="minorHAnsi" w:cstheme="minorHAnsi"/>
                <w:b/>
                <w:sz w:val="20"/>
                <w:szCs w:val="20"/>
              </w:rPr>
              <w:t>years experience</w:t>
            </w:r>
            <w:proofErr w:type="spellEnd"/>
            <w:r w:rsidR="00055DE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 HR</w:t>
            </w:r>
          </w:p>
          <w:p w14:paraId="386E6C94" w14:textId="66D0AD85" w:rsidR="007D2A6E" w:rsidRPr="003F14B8" w:rsidRDefault="000E2FED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Role: </w:t>
            </w:r>
            <w:r w:rsidR="00811706"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Python &amp; Data Science Developer</w:t>
            </w: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</w:t>
            </w:r>
          </w:p>
          <w:p w14:paraId="7F482D59" w14:textId="51B27C88" w:rsidR="007D2A6E" w:rsidRPr="003F14B8" w:rsidRDefault="000E2FED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Mob No.</w:t>
            </w: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11706" w:rsidRPr="003F14B8">
              <w:rPr>
                <w:rFonts w:asciiTheme="minorHAnsi" w:hAnsiTheme="minorHAnsi" w:cstheme="minorHAnsi"/>
                <w:sz w:val="20"/>
                <w:szCs w:val="20"/>
              </w:rPr>
              <w:t>9689486555</w:t>
            </w: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               </w:t>
            </w:r>
          </w:p>
          <w:p w14:paraId="0BBD3406" w14:textId="62E28A6A" w:rsidR="003F14B8" w:rsidRDefault="000E2FED" w:rsidP="00900794">
            <w:pPr>
              <w:spacing w:after="0" w:line="240" w:lineRule="auto"/>
              <w:ind w:left="18" w:right="-897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E-Mail</w:t>
            </w:r>
            <w:r w:rsidRPr="003F14B8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:     </w:t>
            </w:r>
            <w:r w:rsidR="001660E2" w:rsidRPr="003F14B8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j</w:t>
            </w:r>
            <w:r w:rsidR="0020488B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zade7851</w:t>
            </w:r>
            <w:r w:rsidR="001660E2" w:rsidRPr="003F14B8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@gmail.com</w:t>
            </w:r>
            <w:r w:rsidRPr="003F14B8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</w:p>
          <w:p w14:paraId="0F00A965" w14:textId="49D50211" w:rsidR="007D2A6E" w:rsidRPr="003F14B8" w:rsidRDefault="000E2FED" w:rsidP="00900794">
            <w:pPr>
              <w:spacing w:after="0" w:line="240" w:lineRule="auto"/>
              <w:ind w:left="18" w:right="-897"/>
              <w:rPr>
                <w:rFonts w:asciiTheme="minorHAnsi" w:hAnsiTheme="minorHAnsi" w:cstheme="minorHAnsi"/>
                <w:color w:val="0000FF"/>
                <w:sz w:val="20"/>
                <w:szCs w:val="20"/>
                <w:u w:val="single"/>
                <w:lang w:val="it-IT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       </w:t>
            </w:r>
          </w:p>
        </w:tc>
        <w:tc>
          <w:tcPr>
            <w:tcW w:w="1890" w:type="dxa"/>
            <w:shd w:val="clear" w:color="000000" w:fill="FFFFFF"/>
          </w:tcPr>
          <w:p w14:paraId="276F371F" w14:textId="77777777" w:rsidR="007D2A6E" w:rsidRPr="003F14B8" w:rsidRDefault="007D2A6E" w:rsidP="0090079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70A27946" w14:textId="77777777" w:rsidR="007D2A6E" w:rsidRPr="003F14B8" w:rsidRDefault="007D2A6E" w:rsidP="0090079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556" w:type="dxa"/>
            <w:shd w:val="clear" w:color="000000" w:fill="FFFFFF"/>
          </w:tcPr>
          <w:p w14:paraId="24136A8B" w14:textId="67C416A3" w:rsidR="007D2A6E" w:rsidRPr="003F14B8" w:rsidRDefault="007D2A6E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  <w:tr w:rsidR="00900794" w:rsidRPr="003F14B8" w14:paraId="7E37213B" w14:textId="77777777" w:rsidTr="006C21D7">
        <w:tc>
          <w:tcPr>
            <w:tcW w:w="5778" w:type="dxa"/>
            <w:shd w:val="clear" w:color="000000" w:fill="FFFFFF"/>
          </w:tcPr>
          <w:p w14:paraId="43096948" w14:textId="77777777" w:rsidR="00900794" w:rsidRPr="003F14B8" w:rsidRDefault="00900794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</w:tcPr>
          <w:p w14:paraId="5B18CF10" w14:textId="77777777" w:rsidR="00900794" w:rsidRPr="003F14B8" w:rsidRDefault="00900794" w:rsidP="0090079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556" w:type="dxa"/>
            <w:shd w:val="clear" w:color="000000" w:fill="FFFFFF"/>
          </w:tcPr>
          <w:p w14:paraId="61CC85D5" w14:textId="77777777" w:rsidR="00900794" w:rsidRPr="003F14B8" w:rsidRDefault="00900794" w:rsidP="00900794">
            <w:pPr>
              <w:spacing w:after="0" w:line="240" w:lineRule="auto"/>
              <w:ind w:right="-897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</w:tbl>
    <w:p w14:paraId="2FE75BC0" w14:textId="77777777" w:rsidR="00465847" w:rsidRPr="003F14B8" w:rsidRDefault="00465847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18B324D9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34E00F8D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242AF7AA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0C1A7C0E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355E0FC2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3C456CB8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1D75B1C5" w14:textId="77777777" w:rsidR="00900794" w:rsidRDefault="00900794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784AA9C9" w14:textId="4E689700" w:rsidR="002944F0" w:rsidRPr="003F14B8" w:rsidRDefault="000E2FED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14B8">
        <w:rPr>
          <w:rFonts w:asciiTheme="minorHAnsi" w:hAnsiTheme="minorHAnsi" w:cstheme="minorHAnsi"/>
          <w:b/>
          <w:sz w:val="20"/>
          <w:szCs w:val="20"/>
          <w:u w:val="single"/>
        </w:rPr>
        <w:t>Career Objective:</w:t>
      </w:r>
    </w:p>
    <w:p w14:paraId="04A00C49" w14:textId="77777777" w:rsidR="00900794" w:rsidRPr="00900794" w:rsidRDefault="000E2FED" w:rsidP="00900794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14B8">
        <w:rPr>
          <w:rFonts w:asciiTheme="minorHAnsi" w:hAnsiTheme="minorHAnsi" w:cstheme="minorHAnsi"/>
          <w:sz w:val="20"/>
          <w:szCs w:val="20"/>
        </w:rPr>
        <w:t>To succ</w:t>
      </w:r>
      <w:r w:rsidR="00CA0107" w:rsidRPr="003F14B8">
        <w:rPr>
          <w:rFonts w:asciiTheme="minorHAnsi" w:hAnsiTheme="minorHAnsi" w:cstheme="minorHAnsi"/>
          <w:sz w:val="20"/>
          <w:szCs w:val="20"/>
        </w:rPr>
        <w:t>eed in an environment of growth, excellence</w:t>
      </w:r>
      <w:r w:rsidRPr="003F14B8">
        <w:rPr>
          <w:rFonts w:asciiTheme="minorHAnsi" w:hAnsiTheme="minorHAnsi" w:cstheme="minorHAnsi"/>
          <w:sz w:val="20"/>
          <w:szCs w:val="20"/>
        </w:rPr>
        <w:t xml:space="preserve"> and earn a job which provides me job satisfaction</w:t>
      </w:r>
      <w:r w:rsidR="00E6024F" w:rsidRPr="003F14B8">
        <w:rPr>
          <w:rFonts w:asciiTheme="minorHAnsi" w:hAnsiTheme="minorHAnsi" w:cstheme="minorHAnsi"/>
          <w:sz w:val="20"/>
          <w:szCs w:val="20"/>
        </w:rPr>
        <w:t xml:space="preserve">, </w:t>
      </w:r>
      <w:r w:rsidRPr="003F14B8">
        <w:rPr>
          <w:rFonts w:asciiTheme="minorHAnsi" w:hAnsiTheme="minorHAnsi" w:cstheme="minorHAnsi"/>
          <w:sz w:val="20"/>
          <w:szCs w:val="20"/>
        </w:rPr>
        <w:t>self-development</w:t>
      </w:r>
      <w:r w:rsidR="00CA0107" w:rsidRPr="003F14B8">
        <w:rPr>
          <w:rFonts w:asciiTheme="minorHAnsi" w:hAnsiTheme="minorHAnsi" w:cstheme="minorHAnsi"/>
          <w:sz w:val="20"/>
          <w:szCs w:val="20"/>
        </w:rPr>
        <w:t xml:space="preserve"> in the field of </w:t>
      </w:r>
      <w:r w:rsidR="001660E2" w:rsidRPr="003F14B8">
        <w:rPr>
          <w:rFonts w:asciiTheme="minorHAnsi" w:hAnsiTheme="minorHAnsi" w:cstheme="minorHAnsi"/>
          <w:sz w:val="20"/>
          <w:szCs w:val="20"/>
        </w:rPr>
        <w:t xml:space="preserve">development </w:t>
      </w:r>
      <w:r w:rsidR="00CA0107" w:rsidRPr="003F14B8">
        <w:rPr>
          <w:rFonts w:asciiTheme="minorHAnsi" w:hAnsiTheme="minorHAnsi" w:cstheme="minorHAnsi"/>
          <w:sz w:val="20"/>
          <w:szCs w:val="20"/>
        </w:rPr>
        <w:t>and</w:t>
      </w:r>
      <w:r w:rsidRPr="003F14B8">
        <w:rPr>
          <w:rFonts w:asciiTheme="minorHAnsi" w:hAnsiTheme="minorHAnsi" w:cstheme="minorHAnsi"/>
          <w:sz w:val="20"/>
          <w:szCs w:val="20"/>
        </w:rPr>
        <w:t xml:space="preserve"> help me achieve personal as well as organizational goals.</w:t>
      </w:r>
    </w:p>
    <w:p w14:paraId="7E006BA8" w14:textId="77777777" w:rsidR="00900794" w:rsidRDefault="00900794" w:rsidP="00900794">
      <w:pPr>
        <w:spacing w:after="0" w:line="240" w:lineRule="auto"/>
        <w:ind w:left="36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7EC4650" w14:textId="00184E35" w:rsidR="002944F0" w:rsidRPr="003F14B8" w:rsidRDefault="002944F0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Understanding of Python packages for </w:t>
      </w:r>
      <w:r w:rsidRPr="007F49FC">
        <w:rPr>
          <w:rFonts w:asciiTheme="minorHAnsi" w:hAnsiTheme="minorHAnsi" w:cstheme="minorHAnsi"/>
          <w:sz w:val="20"/>
          <w:szCs w:val="20"/>
          <w:highlight w:val="yellow"/>
        </w:rPr>
        <w:t>data cleaning, data analysis, transforming and visualisation of data</w:t>
      </w:r>
      <w:r w:rsidRPr="003F14B8">
        <w:rPr>
          <w:rFonts w:asciiTheme="minorHAnsi" w:hAnsiTheme="minorHAnsi" w:cstheme="minorHAnsi"/>
          <w:sz w:val="20"/>
          <w:szCs w:val="20"/>
        </w:rPr>
        <w:t>.</w:t>
      </w:r>
    </w:p>
    <w:p w14:paraId="3F7CE680" w14:textId="26192B1F" w:rsidR="002944F0" w:rsidRPr="003F14B8" w:rsidRDefault="002944F0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Algorithms: Linear Regression, Logistic </w:t>
      </w:r>
      <w:proofErr w:type="spellStart"/>
      <w:r w:rsidRPr="003F14B8">
        <w:rPr>
          <w:rFonts w:asciiTheme="minorHAnsi" w:hAnsiTheme="minorHAnsi" w:cstheme="minorHAnsi"/>
          <w:sz w:val="20"/>
          <w:szCs w:val="20"/>
        </w:rPr>
        <w:t>Regression,KNN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>, Decision Tree, Random Forest, SVM etc.</w:t>
      </w:r>
    </w:p>
    <w:p w14:paraId="1324AA75" w14:textId="68AC9D1F" w:rsidR="00CA0107" w:rsidRPr="0020488B" w:rsidRDefault="002944F0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Performing </w:t>
      </w:r>
      <w:proofErr w:type="spellStart"/>
      <w:r w:rsidRPr="003F14B8">
        <w:rPr>
          <w:rFonts w:asciiTheme="minorHAnsi" w:hAnsiTheme="minorHAnsi" w:cstheme="minorHAnsi"/>
          <w:sz w:val="20"/>
          <w:szCs w:val="20"/>
        </w:rPr>
        <w:t>opertions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on </w:t>
      </w:r>
      <w:proofErr w:type="spellStart"/>
      <w:r w:rsidRPr="003F14B8">
        <w:rPr>
          <w:rFonts w:asciiTheme="minorHAnsi" w:hAnsiTheme="minorHAnsi" w:cstheme="minorHAnsi"/>
          <w:sz w:val="20"/>
          <w:szCs w:val="20"/>
        </w:rPr>
        <w:t>Dataframes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</w:t>
      </w:r>
      <w:r w:rsidRPr="007F49FC">
        <w:rPr>
          <w:rFonts w:asciiTheme="minorHAnsi" w:hAnsiTheme="minorHAnsi" w:cstheme="minorHAnsi"/>
          <w:sz w:val="20"/>
          <w:szCs w:val="20"/>
          <w:highlight w:val="yellow"/>
        </w:rPr>
        <w:t>using Pandas libraries.</w:t>
      </w:r>
    </w:p>
    <w:p w14:paraId="5CE63251" w14:textId="72046ED2" w:rsidR="002944F0" w:rsidRPr="003F14B8" w:rsidRDefault="002944F0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Good experience in working with various  Python </w:t>
      </w:r>
      <w:r w:rsidR="00531F99" w:rsidRPr="003F14B8">
        <w:rPr>
          <w:rFonts w:asciiTheme="minorHAnsi" w:hAnsiTheme="minorHAnsi" w:cstheme="minorHAnsi"/>
          <w:sz w:val="20"/>
          <w:szCs w:val="20"/>
        </w:rPr>
        <w:t xml:space="preserve">Integrated Development Environments like </w:t>
      </w:r>
      <w:proofErr w:type="spellStart"/>
      <w:r w:rsidR="00531F99" w:rsidRPr="003F14B8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="00531F99" w:rsidRPr="003F14B8">
        <w:rPr>
          <w:rFonts w:asciiTheme="minorHAnsi" w:hAnsiTheme="minorHAnsi" w:cstheme="minorHAnsi"/>
          <w:sz w:val="20"/>
          <w:szCs w:val="20"/>
        </w:rPr>
        <w:t xml:space="preserve"> Notebook.</w:t>
      </w:r>
    </w:p>
    <w:p w14:paraId="2F1C6DBE" w14:textId="4C785FFE" w:rsidR="00531F99" w:rsidRPr="007F49FC" w:rsidRDefault="00531F99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  <w:highlight w:val="yellow"/>
        </w:rPr>
      </w:pPr>
      <w:r w:rsidRPr="007F49FC">
        <w:rPr>
          <w:rFonts w:asciiTheme="minorHAnsi" w:hAnsiTheme="minorHAnsi" w:cstheme="minorHAnsi"/>
          <w:sz w:val="20"/>
          <w:szCs w:val="20"/>
          <w:highlight w:val="yellow"/>
        </w:rPr>
        <w:t xml:space="preserve">Familiar with </w:t>
      </w:r>
      <w:proofErr w:type="spellStart"/>
      <w:r w:rsidRPr="007F49FC">
        <w:rPr>
          <w:rFonts w:asciiTheme="minorHAnsi" w:hAnsiTheme="minorHAnsi" w:cstheme="minorHAnsi"/>
          <w:sz w:val="20"/>
          <w:szCs w:val="20"/>
          <w:highlight w:val="yellow"/>
        </w:rPr>
        <w:t>Numpy,Pandas,Matplotlib,Seaborn</w:t>
      </w:r>
      <w:proofErr w:type="spellEnd"/>
      <w:r w:rsidRPr="007F49FC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14:paraId="41076878" w14:textId="5D07FF54" w:rsidR="00531F99" w:rsidRPr="003F14B8" w:rsidRDefault="00531F99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Written </w:t>
      </w:r>
      <w:proofErr w:type="spellStart"/>
      <w:r w:rsidRPr="003F14B8">
        <w:rPr>
          <w:rFonts w:asciiTheme="minorHAnsi" w:hAnsiTheme="minorHAnsi" w:cstheme="minorHAnsi"/>
          <w:sz w:val="20"/>
          <w:szCs w:val="20"/>
        </w:rPr>
        <w:t>Py</w:t>
      </w:r>
      <w:r w:rsidR="0020488B">
        <w:rPr>
          <w:rFonts w:asciiTheme="minorHAnsi" w:hAnsiTheme="minorHAnsi" w:cstheme="minorHAnsi"/>
          <w:sz w:val="20"/>
          <w:szCs w:val="20"/>
        </w:rPr>
        <w:t>th</w:t>
      </w:r>
      <w:r w:rsidRPr="003F14B8">
        <w:rPr>
          <w:rFonts w:asciiTheme="minorHAnsi" w:hAnsiTheme="minorHAnsi" w:cstheme="minorHAnsi"/>
          <w:sz w:val="20"/>
          <w:szCs w:val="20"/>
        </w:rPr>
        <w:t>hon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scripts to parse XML, JSON, WORD, Text Documents and load the data in database.</w:t>
      </w:r>
    </w:p>
    <w:p w14:paraId="583A5B34" w14:textId="09379187" w:rsidR="00531F99" w:rsidRPr="003F14B8" w:rsidRDefault="00531F99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Created database using </w:t>
      </w:r>
      <w:proofErr w:type="spellStart"/>
      <w:r w:rsidRPr="003F14B8">
        <w:rPr>
          <w:rFonts w:asciiTheme="minorHAnsi" w:hAnsiTheme="minorHAnsi" w:cstheme="minorHAnsi"/>
          <w:sz w:val="20"/>
          <w:szCs w:val="20"/>
        </w:rPr>
        <w:t>Mysql,written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several queries to extract data from database.</w:t>
      </w:r>
    </w:p>
    <w:p w14:paraId="33D69081" w14:textId="08F26C47" w:rsidR="00531F99" w:rsidRPr="003F14B8" w:rsidRDefault="00531F99" w:rsidP="00900794">
      <w:pPr>
        <w:pStyle w:val="ListParagraph"/>
        <w:numPr>
          <w:ilvl w:val="0"/>
          <w:numId w:val="40"/>
        </w:numPr>
        <w:tabs>
          <w:tab w:val="left" w:pos="318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Create and written result reports in different formats like </w:t>
      </w:r>
      <w:proofErr w:type="spellStart"/>
      <w:r w:rsidRPr="003F14B8">
        <w:rPr>
          <w:rFonts w:asciiTheme="minorHAnsi" w:hAnsiTheme="minorHAnsi" w:cstheme="minorHAnsi"/>
          <w:sz w:val="20"/>
          <w:szCs w:val="20"/>
        </w:rPr>
        <w:t>Txt,Csv,Xls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>, &amp; Json.</w:t>
      </w:r>
    </w:p>
    <w:p w14:paraId="45482051" w14:textId="77777777" w:rsidR="00531F99" w:rsidRPr="003F14B8" w:rsidRDefault="0020145A" w:rsidP="00900794">
      <w:pPr>
        <w:pStyle w:val="ListParagraph"/>
        <w:widowControl w:val="0"/>
        <w:numPr>
          <w:ilvl w:val="0"/>
          <w:numId w:val="40"/>
        </w:numPr>
        <w:tabs>
          <w:tab w:val="left" w:pos="7820"/>
        </w:tabs>
        <w:autoSpaceDE w:val="0"/>
        <w:autoSpaceDN w:val="0"/>
        <w:spacing w:before="13" w:after="0" w:line="247" w:lineRule="auto"/>
        <w:ind w:right="555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w w:val="105"/>
          <w:sz w:val="20"/>
          <w:szCs w:val="20"/>
        </w:rPr>
        <w:t>Used</w:t>
      </w:r>
      <w:r w:rsidRPr="003F14B8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Python</w:t>
      </w:r>
      <w:r w:rsidRPr="003F14B8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library</w:t>
      </w:r>
      <w:r w:rsidRPr="003F14B8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Beautiful</w:t>
      </w:r>
      <w:r w:rsidRPr="003F14B8"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Soup</w:t>
      </w:r>
      <w:r w:rsidRPr="003F14B8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spacing w:val="3"/>
          <w:w w:val="105"/>
          <w:sz w:val="20"/>
          <w:szCs w:val="20"/>
        </w:rPr>
        <w:t>for</w:t>
      </w:r>
      <w:r w:rsidRPr="003F14B8">
        <w:rPr>
          <w:rFonts w:asciiTheme="minorHAnsi" w:hAnsiTheme="minorHAnsi" w:cstheme="minorHAnsi"/>
          <w:spacing w:val="-26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web</w:t>
      </w:r>
      <w:r w:rsidRPr="003F14B8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scrapping</w:t>
      </w:r>
      <w:r w:rsidRPr="003F14B8">
        <w:rPr>
          <w:rFonts w:asciiTheme="minorHAnsi" w:hAnsiTheme="minorHAnsi" w:cstheme="minorHAnsi"/>
          <w:spacing w:val="6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 xml:space="preserve">to extract data </w:t>
      </w:r>
      <w:r w:rsidRPr="003F14B8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for </w:t>
      </w:r>
      <w:r w:rsidRPr="003F14B8">
        <w:rPr>
          <w:rFonts w:asciiTheme="minorHAnsi" w:hAnsiTheme="minorHAnsi" w:cstheme="minorHAnsi"/>
          <w:spacing w:val="-4"/>
          <w:w w:val="105"/>
          <w:sz w:val="20"/>
          <w:szCs w:val="20"/>
        </w:rPr>
        <w:t>building</w:t>
      </w:r>
      <w:r w:rsidRPr="003F14B8">
        <w:rPr>
          <w:rFonts w:asciiTheme="minorHAnsi" w:hAnsiTheme="minorHAnsi" w:cstheme="minorHAnsi"/>
          <w:spacing w:val="36"/>
          <w:w w:val="105"/>
          <w:sz w:val="20"/>
          <w:szCs w:val="20"/>
        </w:rPr>
        <w:t xml:space="preserve"> </w:t>
      </w:r>
      <w:r w:rsidRPr="003F14B8">
        <w:rPr>
          <w:rFonts w:asciiTheme="minorHAnsi" w:hAnsiTheme="minorHAnsi" w:cstheme="minorHAnsi"/>
          <w:w w:val="105"/>
          <w:sz w:val="20"/>
          <w:szCs w:val="20"/>
        </w:rPr>
        <w:t>graphs</w:t>
      </w:r>
    </w:p>
    <w:p w14:paraId="653C9A4A" w14:textId="0FEAFF12" w:rsidR="00323387" w:rsidRPr="003F14B8" w:rsidRDefault="00A33AC1" w:rsidP="00900794">
      <w:pPr>
        <w:pStyle w:val="ListParagraph"/>
        <w:widowControl w:val="0"/>
        <w:numPr>
          <w:ilvl w:val="0"/>
          <w:numId w:val="40"/>
        </w:numPr>
        <w:tabs>
          <w:tab w:val="left" w:pos="7820"/>
        </w:tabs>
        <w:autoSpaceDE w:val="0"/>
        <w:autoSpaceDN w:val="0"/>
        <w:spacing w:before="13" w:after="0" w:line="247" w:lineRule="auto"/>
        <w:ind w:right="555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w w:val="105"/>
          <w:sz w:val="20"/>
          <w:szCs w:val="20"/>
        </w:rPr>
        <w:t xml:space="preserve">Good </w:t>
      </w:r>
      <w:r w:rsidRPr="007F49FC">
        <w:rPr>
          <w:rFonts w:asciiTheme="minorHAnsi" w:hAnsiTheme="minorHAnsi" w:cstheme="minorHAnsi"/>
          <w:w w:val="105"/>
          <w:sz w:val="20"/>
          <w:szCs w:val="20"/>
          <w:highlight w:val="yellow"/>
        </w:rPr>
        <w:t>understanding of CNN, ANN, Decision Tree, Random Forest.</w:t>
      </w:r>
    </w:p>
    <w:p w14:paraId="2F923903" w14:textId="77777777" w:rsidR="00531F99" w:rsidRPr="003F14B8" w:rsidRDefault="00531F99" w:rsidP="00900794">
      <w:pPr>
        <w:widowControl w:val="0"/>
        <w:tabs>
          <w:tab w:val="left" w:pos="838"/>
        </w:tabs>
        <w:autoSpaceDE w:val="0"/>
        <w:autoSpaceDN w:val="0"/>
        <w:spacing w:after="0" w:line="290" w:lineRule="exact"/>
        <w:rPr>
          <w:rFonts w:asciiTheme="minorHAnsi" w:hAnsiTheme="minorHAnsi" w:cstheme="minorHAnsi"/>
          <w:sz w:val="20"/>
          <w:szCs w:val="20"/>
        </w:rPr>
      </w:pPr>
    </w:p>
    <w:p w14:paraId="3D41A51C" w14:textId="7B0CA7E7" w:rsidR="00323387" w:rsidRPr="003F14B8" w:rsidRDefault="00323387" w:rsidP="00900794">
      <w:pPr>
        <w:widowControl w:val="0"/>
        <w:tabs>
          <w:tab w:val="left" w:pos="838"/>
        </w:tabs>
        <w:autoSpaceDE w:val="0"/>
        <w:autoSpaceDN w:val="0"/>
        <w:spacing w:after="0" w:line="290" w:lineRule="exact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3F14B8">
        <w:rPr>
          <w:rFonts w:asciiTheme="minorHAnsi" w:hAnsiTheme="minorHAnsi" w:cstheme="minorHAnsi"/>
          <w:b/>
          <w:bCs/>
          <w:sz w:val="20"/>
          <w:szCs w:val="20"/>
          <w:u w:val="single"/>
        </w:rPr>
        <w:t>Certification:</w:t>
      </w:r>
    </w:p>
    <w:p w14:paraId="107200CB" w14:textId="2213B34E" w:rsidR="00323387" w:rsidRPr="003F14B8" w:rsidRDefault="00323387" w:rsidP="00900794">
      <w:pPr>
        <w:pStyle w:val="BodyText"/>
        <w:numPr>
          <w:ilvl w:val="0"/>
          <w:numId w:val="37"/>
        </w:numPr>
        <w:spacing w:before="90"/>
        <w:rPr>
          <w:rFonts w:asciiTheme="minorHAnsi" w:eastAsia="Caladea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>Certification of DBMS from Om Computer Services, Kothrud Pune</w:t>
      </w:r>
    </w:p>
    <w:p w14:paraId="61617CBB" w14:textId="77777777" w:rsidR="00653136" w:rsidRPr="003F14B8" w:rsidRDefault="00323387" w:rsidP="00900794">
      <w:pPr>
        <w:pStyle w:val="BodyText"/>
        <w:numPr>
          <w:ilvl w:val="0"/>
          <w:numId w:val="37"/>
        </w:numPr>
        <w:spacing w:line="480" w:lineRule="auto"/>
        <w:ind w:right="1232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Certification of Data Science using Python from Om Computer Services, Kothrud Pune </w:t>
      </w:r>
    </w:p>
    <w:p w14:paraId="5E1E9900" w14:textId="6221945A" w:rsidR="00EE5FD4" w:rsidRPr="003F14B8" w:rsidRDefault="00323387" w:rsidP="00900794">
      <w:pPr>
        <w:pStyle w:val="BodyText"/>
        <w:numPr>
          <w:ilvl w:val="0"/>
          <w:numId w:val="37"/>
        </w:numPr>
        <w:spacing w:line="480" w:lineRule="auto"/>
        <w:ind w:right="1232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Certification of Machine Learning </w:t>
      </w:r>
      <w:r w:rsidR="00653136" w:rsidRPr="003F14B8">
        <w:rPr>
          <w:rFonts w:asciiTheme="minorHAnsi" w:hAnsiTheme="minorHAnsi" w:cstheme="minorHAnsi"/>
          <w:sz w:val="20"/>
          <w:szCs w:val="20"/>
        </w:rPr>
        <w:t xml:space="preserve">from Om Computer Services, Kothrud Pune </w:t>
      </w:r>
    </w:p>
    <w:p w14:paraId="61CE61D8" w14:textId="77777777" w:rsidR="005A040A" w:rsidRPr="003F14B8" w:rsidRDefault="005A040A" w:rsidP="00900794">
      <w:pPr>
        <w:tabs>
          <w:tab w:val="left" w:pos="720"/>
        </w:tabs>
        <w:spacing w:after="0" w:line="240" w:lineRule="auto"/>
        <w:ind w:right="-108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p w14:paraId="56E06E2A" w14:textId="333DB826" w:rsidR="00D9604A" w:rsidRPr="003F14B8" w:rsidRDefault="000E2FED" w:rsidP="00900794">
      <w:pPr>
        <w:tabs>
          <w:tab w:val="left" w:pos="720"/>
        </w:tabs>
        <w:spacing w:after="0" w:line="240" w:lineRule="auto"/>
        <w:ind w:right="-108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3F14B8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Technical Skills</w:t>
      </w:r>
      <w:r w:rsidR="0051200D" w:rsidRPr="003F14B8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 xml:space="preserve"> </w:t>
      </w:r>
    </w:p>
    <w:p w14:paraId="7AEF20F0" w14:textId="77777777" w:rsidR="006B3EDA" w:rsidRPr="003F14B8" w:rsidRDefault="006B3EDA" w:rsidP="00900794">
      <w:pPr>
        <w:tabs>
          <w:tab w:val="left" w:pos="720"/>
        </w:tabs>
        <w:spacing w:after="0" w:line="240" w:lineRule="auto"/>
        <w:ind w:right="-108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tbl>
      <w:tblPr>
        <w:tblW w:w="9640" w:type="dxa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7650"/>
      </w:tblGrid>
      <w:tr w:rsidR="00F15BD2" w:rsidRPr="003F14B8" w14:paraId="0CDFBAE8" w14:textId="77777777" w:rsidTr="00CA1F97">
        <w:trPr>
          <w:trHeight w:val="201"/>
        </w:trPr>
        <w:tc>
          <w:tcPr>
            <w:tcW w:w="1990" w:type="dxa"/>
            <w:shd w:val="clear" w:color="000000" w:fill="FFFFFF"/>
            <w:vAlign w:val="center"/>
          </w:tcPr>
          <w:p w14:paraId="42CF95AB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7650" w:type="dxa"/>
            <w:shd w:val="clear" w:color="000000" w:fill="FFFFFF"/>
            <w:vAlign w:val="center"/>
          </w:tcPr>
          <w:p w14:paraId="30AD8BFA" w14:textId="261F2FC3" w:rsidR="00500113" w:rsidRPr="003F14B8" w:rsidRDefault="000E2FED" w:rsidP="0090079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Windows</w:t>
            </w:r>
          </w:p>
        </w:tc>
      </w:tr>
      <w:tr w:rsidR="00F15BD2" w:rsidRPr="003F14B8" w14:paraId="738089BB" w14:textId="77777777" w:rsidTr="00CA1F97">
        <w:trPr>
          <w:trHeight w:val="70"/>
        </w:trPr>
        <w:tc>
          <w:tcPr>
            <w:tcW w:w="1990" w:type="dxa"/>
            <w:shd w:val="clear" w:color="000000" w:fill="FFFFFF"/>
            <w:vAlign w:val="center"/>
          </w:tcPr>
          <w:p w14:paraId="7E121BE3" w14:textId="2D869E4E" w:rsidR="00500113" w:rsidRPr="003F14B8" w:rsidRDefault="009E276C" w:rsidP="00900794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Development tools</w:t>
            </w:r>
          </w:p>
        </w:tc>
        <w:tc>
          <w:tcPr>
            <w:tcW w:w="7650" w:type="dxa"/>
            <w:shd w:val="clear" w:color="000000" w:fill="FFFFFF"/>
            <w:vAlign w:val="center"/>
          </w:tcPr>
          <w:p w14:paraId="17C4C9DB" w14:textId="75428B94" w:rsidR="00500113" w:rsidRPr="003F14B8" w:rsidRDefault="009E276C" w:rsidP="0090079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Jupyter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, Anaconda</w:t>
            </w:r>
            <w:r w:rsidR="00080DE7" w:rsidRPr="003F14B8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5B0A00"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80DE7" w:rsidRPr="003F14B8">
              <w:rPr>
                <w:rFonts w:asciiTheme="minorHAnsi" w:hAnsiTheme="minorHAnsi" w:cstheme="minorHAnsi"/>
                <w:sz w:val="20"/>
                <w:szCs w:val="20"/>
              </w:rPr>
              <w:t>VS Code</w:t>
            </w:r>
          </w:p>
        </w:tc>
      </w:tr>
      <w:tr w:rsidR="00F15BD2" w:rsidRPr="003F14B8" w14:paraId="27C674B5" w14:textId="77777777" w:rsidTr="00CA1F97">
        <w:trPr>
          <w:trHeight w:val="70"/>
        </w:trPr>
        <w:tc>
          <w:tcPr>
            <w:tcW w:w="1990" w:type="dxa"/>
            <w:shd w:val="clear" w:color="000000" w:fill="FFFFFF"/>
            <w:vAlign w:val="center"/>
          </w:tcPr>
          <w:p w14:paraId="2530CD76" w14:textId="74751C15" w:rsidR="00500113" w:rsidRPr="003F14B8" w:rsidRDefault="009E276C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Programming Language</w:t>
            </w:r>
          </w:p>
        </w:tc>
        <w:tc>
          <w:tcPr>
            <w:tcW w:w="7650" w:type="dxa"/>
            <w:shd w:val="clear" w:color="000000" w:fill="FFFFFF"/>
            <w:vAlign w:val="center"/>
          </w:tcPr>
          <w:p w14:paraId="5C46EB87" w14:textId="5140799F" w:rsidR="00500113" w:rsidRPr="003F14B8" w:rsidRDefault="009E276C" w:rsidP="0090079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Python</w:t>
            </w:r>
            <w:r w:rsidR="005B0A00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, Machine Learning &amp; Data </w:t>
            </w:r>
            <w:proofErr w:type="spellStart"/>
            <w:r w:rsidR="005B0A00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Science</w:t>
            </w:r>
            <w:r w:rsidR="00EA1D70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,Deep</w:t>
            </w:r>
            <w:proofErr w:type="spellEnd"/>
            <w:r w:rsidR="00EA1D70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Learning.</w:t>
            </w:r>
          </w:p>
        </w:tc>
      </w:tr>
      <w:tr w:rsidR="00F15BD2" w:rsidRPr="003F14B8" w14:paraId="6723813E" w14:textId="77777777" w:rsidTr="00CA1F97">
        <w:trPr>
          <w:trHeight w:val="70"/>
        </w:trPr>
        <w:tc>
          <w:tcPr>
            <w:tcW w:w="1990" w:type="dxa"/>
            <w:shd w:val="clear" w:color="000000" w:fill="FFFFFF"/>
            <w:vAlign w:val="center"/>
          </w:tcPr>
          <w:p w14:paraId="0378155B" w14:textId="49265700" w:rsidR="002D559F" w:rsidRPr="003F14B8" w:rsidRDefault="000E2FED" w:rsidP="0090079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="00DE3C1F"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ython Libraries</w:t>
            </w:r>
          </w:p>
        </w:tc>
        <w:tc>
          <w:tcPr>
            <w:tcW w:w="7650" w:type="dxa"/>
            <w:shd w:val="clear" w:color="000000" w:fill="FFFFFF"/>
            <w:vAlign w:val="center"/>
          </w:tcPr>
          <w:p w14:paraId="30D7F01E" w14:textId="2E31B723" w:rsidR="002D559F" w:rsidRPr="003F14B8" w:rsidRDefault="00DE3C1F" w:rsidP="0090079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Numpy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25496"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Pandas,</w:t>
            </w:r>
            <w:r w:rsidR="00925496"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Matplotlib,</w:t>
            </w:r>
            <w:r w:rsidR="00925496"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Seaborn,</w:t>
            </w:r>
            <w:r w:rsidR="00925496"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Beautiful soup</w:t>
            </w:r>
            <w:r w:rsidR="00EA1D70" w:rsidRPr="003F14B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F15BD2" w:rsidRPr="003F14B8" w14:paraId="62AA3B03" w14:textId="77777777" w:rsidTr="00CA1F97">
        <w:trPr>
          <w:trHeight w:val="70"/>
        </w:trPr>
        <w:tc>
          <w:tcPr>
            <w:tcW w:w="1990" w:type="dxa"/>
            <w:shd w:val="clear" w:color="000000" w:fill="FFFFFF"/>
            <w:vAlign w:val="center"/>
          </w:tcPr>
          <w:p w14:paraId="58221943" w14:textId="77777777" w:rsidR="002D559F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7650" w:type="dxa"/>
            <w:shd w:val="clear" w:color="000000" w:fill="FFFFFF"/>
            <w:vAlign w:val="center"/>
          </w:tcPr>
          <w:p w14:paraId="2F301534" w14:textId="283459B2" w:rsidR="002D559F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SQL </w:t>
            </w:r>
          </w:p>
        </w:tc>
      </w:tr>
      <w:tr w:rsidR="00FC7EF1" w:rsidRPr="003F14B8" w14:paraId="03282204" w14:textId="77777777" w:rsidTr="00CA1F97">
        <w:trPr>
          <w:trHeight w:val="70"/>
        </w:trPr>
        <w:tc>
          <w:tcPr>
            <w:tcW w:w="1990" w:type="dxa"/>
            <w:shd w:val="clear" w:color="000000" w:fill="FFFFFF"/>
            <w:vAlign w:val="center"/>
          </w:tcPr>
          <w:p w14:paraId="4E284F74" w14:textId="722C1E24" w:rsidR="00FC7EF1" w:rsidRPr="003F14B8" w:rsidRDefault="00FC7EF1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</w:rPr>
              <w:t>Microsoft Office</w:t>
            </w:r>
          </w:p>
        </w:tc>
        <w:tc>
          <w:tcPr>
            <w:tcW w:w="7650" w:type="dxa"/>
            <w:shd w:val="clear" w:color="000000" w:fill="FFFFFF"/>
            <w:vAlign w:val="center"/>
          </w:tcPr>
          <w:p w14:paraId="7B7CF0A0" w14:textId="26993F95" w:rsidR="00FC7EF1" w:rsidRPr="003F14B8" w:rsidRDefault="00FC7EF1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Powerpoint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Presentation, </w:t>
            </w: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Excel,Word</w:t>
            </w:r>
            <w:proofErr w:type="spellEnd"/>
          </w:p>
        </w:tc>
      </w:tr>
    </w:tbl>
    <w:p w14:paraId="37A6DB1A" w14:textId="563DB2F7" w:rsidR="00465847" w:rsidRDefault="00465847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p w14:paraId="65695304" w14:textId="77777777" w:rsidR="00082399" w:rsidRPr="003F14B8" w:rsidRDefault="00082399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p w14:paraId="597B984D" w14:textId="77777777" w:rsidR="00653136" w:rsidRPr="003F14B8" w:rsidRDefault="00653136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3F14B8">
        <w:rPr>
          <w:rFonts w:asciiTheme="minorHAnsi" w:hAnsiTheme="minorHAnsi" w:cstheme="minorHAnsi"/>
          <w:b/>
          <w:bCs/>
          <w:sz w:val="20"/>
          <w:szCs w:val="20"/>
        </w:rPr>
        <w:t xml:space="preserve">Company :Sinewave Services </w:t>
      </w:r>
      <w:proofErr w:type="spellStart"/>
      <w:r w:rsidRPr="003F14B8">
        <w:rPr>
          <w:rFonts w:asciiTheme="minorHAnsi" w:hAnsiTheme="minorHAnsi" w:cstheme="minorHAnsi"/>
          <w:b/>
          <w:bCs/>
          <w:sz w:val="20"/>
          <w:szCs w:val="20"/>
        </w:rPr>
        <w:t>Pvt.Ltd</w:t>
      </w:r>
      <w:proofErr w:type="spellEnd"/>
      <w:r w:rsidRPr="003F14B8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758EB55C" w14:textId="77777777" w:rsidR="00653136" w:rsidRPr="003F14B8" w:rsidRDefault="00653136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3F14B8">
        <w:rPr>
          <w:rFonts w:asciiTheme="minorHAnsi" w:hAnsiTheme="minorHAnsi" w:cstheme="minorHAnsi"/>
          <w:sz w:val="20"/>
          <w:szCs w:val="20"/>
        </w:rPr>
        <w:t>Designation:HR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Executive</w:t>
      </w:r>
    </w:p>
    <w:p w14:paraId="7ED08021" w14:textId="77777777" w:rsidR="00653136" w:rsidRPr="003F14B8" w:rsidRDefault="00653136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3F14B8">
        <w:rPr>
          <w:rFonts w:asciiTheme="minorHAnsi" w:hAnsiTheme="minorHAnsi" w:cstheme="minorHAnsi"/>
          <w:sz w:val="20"/>
          <w:szCs w:val="20"/>
        </w:rPr>
        <w:t>Duration:Apriil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2011 -April 2013</w:t>
      </w:r>
    </w:p>
    <w:p w14:paraId="1FD07FFB" w14:textId="77777777" w:rsidR="00653136" w:rsidRPr="003F14B8" w:rsidRDefault="00653136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1CCA7BC1" w14:textId="77777777" w:rsidR="00653136" w:rsidRPr="003F14B8" w:rsidRDefault="00653136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3F14B8">
        <w:rPr>
          <w:rFonts w:asciiTheme="minorHAnsi" w:hAnsiTheme="minorHAnsi" w:cstheme="minorHAnsi"/>
          <w:b/>
          <w:bCs/>
          <w:sz w:val="20"/>
          <w:szCs w:val="20"/>
        </w:rPr>
        <w:t>Company:Custom</w:t>
      </w:r>
      <w:proofErr w:type="spellEnd"/>
      <w:r w:rsidRPr="003F14B8">
        <w:rPr>
          <w:rFonts w:asciiTheme="minorHAnsi" w:hAnsiTheme="minorHAnsi" w:cstheme="minorHAnsi"/>
          <w:b/>
          <w:bCs/>
          <w:sz w:val="20"/>
          <w:szCs w:val="20"/>
        </w:rPr>
        <w:t xml:space="preserve"> Soft</w:t>
      </w:r>
    </w:p>
    <w:p w14:paraId="1EFA5E1A" w14:textId="77777777" w:rsidR="00653136" w:rsidRPr="003F14B8" w:rsidRDefault="00653136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3F14B8">
        <w:rPr>
          <w:rFonts w:asciiTheme="minorHAnsi" w:hAnsiTheme="minorHAnsi" w:cstheme="minorHAnsi"/>
          <w:sz w:val="20"/>
          <w:szCs w:val="20"/>
        </w:rPr>
        <w:t>Designation:HR</w:t>
      </w:r>
      <w:proofErr w:type="spellEnd"/>
      <w:r w:rsidRPr="003F14B8">
        <w:rPr>
          <w:rFonts w:asciiTheme="minorHAnsi" w:hAnsiTheme="minorHAnsi" w:cstheme="minorHAnsi"/>
          <w:sz w:val="20"/>
          <w:szCs w:val="20"/>
        </w:rPr>
        <w:t xml:space="preserve"> Executive</w:t>
      </w:r>
    </w:p>
    <w:p w14:paraId="05F8CDC3" w14:textId="77777777" w:rsidR="00653136" w:rsidRPr="003F14B8" w:rsidRDefault="00653136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>Duration: July 2013 – August 2014</w:t>
      </w:r>
    </w:p>
    <w:p w14:paraId="34FA5BCD" w14:textId="77777777" w:rsidR="00653136" w:rsidRPr="003F14B8" w:rsidRDefault="00653136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2BB5E5C" w14:textId="77777777" w:rsidR="00653136" w:rsidRPr="0020488B" w:rsidRDefault="00653136" w:rsidP="0090079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91FB46F" w14:textId="77777777" w:rsidR="00653136" w:rsidRPr="003F14B8" w:rsidRDefault="00653136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3F14B8">
        <w:rPr>
          <w:rFonts w:asciiTheme="minorHAnsi" w:hAnsiTheme="minorHAnsi" w:cstheme="minorHAnsi"/>
          <w:b/>
          <w:bCs/>
          <w:sz w:val="20"/>
          <w:szCs w:val="20"/>
        </w:rPr>
        <w:t>Company:Enflexis</w:t>
      </w:r>
      <w:proofErr w:type="spellEnd"/>
      <w:r w:rsidRPr="003F14B8">
        <w:rPr>
          <w:rFonts w:asciiTheme="minorHAnsi" w:hAnsiTheme="minorHAnsi" w:cstheme="minorHAnsi"/>
          <w:b/>
          <w:bCs/>
          <w:sz w:val="20"/>
          <w:szCs w:val="20"/>
        </w:rPr>
        <w:t xml:space="preserve"> Solutions</w:t>
      </w:r>
    </w:p>
    <w:p w14:paraId="294CFFB4" w14:textId="77777777" w:rsidR="0020488B" w:rsidRDefault="00653136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>Designation : Recruiter</w:t>
      </w:r>
      <w:r w:rsidR="002048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16F6968" w14:textId="77777777" w:rsidR="0020488B" w:rsidRDefault="0020488B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Sept-2016-Sept 2018</w:t>
      </w:r>
    </w:p>
    <w:p w14:paraId="7DBB4A42" w14:textId="1073B18F" w:rsidR="00717768" w:rsidRDefault="0020488B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May 2021- May 2022</w:t>
      </w:r>
    </w:p>
    <w:p w14:paraId="02272FB7" w14:textId="77777777" w:rsidR="00900794" w:rsidRDefault="00900794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877557A" w14:textId="19FD9708" w:rsidR="0020488B" w:rsidRPr="00900794" w:rsidRDefault="0020488B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00794">
        <w:rPr>
          <w:rFonts w:asciiTheme="minorHAnsi" w:hAnsiTheme="minorHAnsi" w:cstheme="minorHAnsi"/>
          <w:b/>
          <w:bCs/>
          <w:sz w:val="20"/>
          <w:szCs w:val="20"/>
        </w:rPr>
        <w:t xml:space="preserve">Company : </w:t>
      </w:r>
      <w:proofErr w:type="spellStart"/>
      <w:r w:rsidRPr="00900794">
        <w:rPr>
          <w:rFonts w:asciiTheme="minorHAnsi" w:hAnsiTheme="minorHAnsi" w:cstheme="minorHAnsi"/>
          <w:b/>
          <w:bCs/>
          <w:sz w:val="20"/>
          <w:szCs w:val="20"/>
        </w:rPr>
        <w:t>Boyen</w:t>
      </w:r>
      <w:proofErr w:type="spellEnd"/>
      <w:r w:rsidRPr="00900794">
        <w:rPr>
          <w:rFonts w:asciiTheme="minorHAnsi" w:hAnsiTheme="minorHAnsi" w:cstheme="minorHAnsi"/>
          <w:b/>
          <w:bCs/>
          <w:sz w:val="20"/>
          <w:szCs w:val="20"/>
        </w:rPr>
        <w:t xml:space="preserve"> Haddin</w:t>
      </w:r>
    </w:p>
    <w:p w14:paraId="32937F4D" w14:textId="7A7B3EC2" w:rsidR="00900794" w:rsidRDefault="0020488B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Designation:Assistant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Manager June 2022 – </w:t>
      </w:r>
      <w:r w:rsidR="00900794">
        <w:rPr>
          <w:rFonts w:asciiTheme="minorHAnsi" w:hAnsiTheme="minorHAnsi" w:cstheme="minorHAnsi"/>
          <w:sz w:val="20"/>
          <w:szCs w:val="20"/>
        </w:rPr>
        <w:t>June 2023</w:t>
      </w:r>
    </w:p>
    <w:p w14:paraId="1B0CA73E" w14:textId="77777777" w:rsidR="00900794" w:rsidRDefault="00900794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FFF716C" w14:textId="77777777" w:rsidR="00900794" w:rsidRPr="003F14B8" w:rsidRDefault="00900794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3F14B8">
        <w:rPr>
          <w:rFonts w:asciiTheme="minorHAnsi" w:hAnsiTheme="minorHAnsi" w:cstheme="minorHAnsi"/>
          <w:b/>
          <w:bCs/>
          <w:sz w:val="20"/>
          <w:szCs w:val="20"/>
        </w:rPr>
        <w:t>Company:Enflexis</w:t>
      </w:r>
      <w:proofErr w:type="spellEnd"/>
      <w:r w:rsidRPr="003F14B8">
        <w:rPr>
          <w:rFonts w:asciiTheme="minorHAnsi" w:hAnsiTheme="minorHAnsi" w:cstheme="minorHAnsi"/>
          <w:b/>
          <w:bCs/>
          <w:sz w:val="20"/>
          <w:szCs w:val="20"/>
        </w:rPr>
        <w:t xml:space="preserve"> Solutions</w:t>
      </w:r>
    </w:p>
    <w:p w14:paraId="1B4D2D70" w14:textId="235A094D" w:rsidR="00900794" w:rsidRDefault="00900794" w:rsidP="00900794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Designation:</w:t>
      </w:r>
      <w:r>
        <w:rPr>
          <w:rFonts w:asciiTheme="minorHAnsi" w:hAnsiTheme="minorHAnsi" w:cstheme="minorHAnsi"/>
          <w:sz w:val="20"/>
          <w:szCs w:val="20"/>
        </w:rPr>
        <w:t>HR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Manager June 202</w:t>
      </w:r>
      <w:r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 – till date</w:t>
      </w:r>
    </w:p>
    <w:p w14:paraId="3668DD52" w14:textId="77777777" w:rsidR="00900794" w:rsidRPr="00900794" w:rsidRDefault="00900794" w:rsidP="00900794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CBB4F52" w14:textId="77777777" w:rsidR="0020488B" w:rsidRPr="0020488B" w:rsidRDefault="0020488B" w:rsidP="00900794">
      <w:pPr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17303556" w14:textId="77777777" w:rsidR="001745F5" w:rsidRPr="003F14B8" w:rsidRDefault="001745F5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p w14:paraId="34848FF0" w14:textId="77777777" w:rsidR="00653136" w:rsidRPr="003F14B8" w:rsidRDefault="00653136" w:rsidP="00900794">
      <w:pPr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  <w:b/>
          <w:sz w:val="20"/>
          <w:szCs w:val="20"/>
        </w:rPr>
      </w:pPr>
      <w:r w:rsidRPr="003F14B8">
        <w:rPr>
          <w:rFonts w:asciiTheme="minorHAnsi" w:hAnsiTheme="minorHAnsi" w:cstheme="minorHAnsi"/>
          <w:b/>
          <w:sz w:val="20"/>
          <w:szCs w:val="20"/>
        </w:rPr>
        <w:t>Company:</w:t>
      </w:r>
      <w:r w:rsidRPr="003F14B8">
        <w:rPr>
          <w:rFonts w:asciiTheme="minorHAnsi" w:hAnsiTheme="minorHAnsi" w:cstheme="minorHAnsi"/>
          <w:sz w:val="20"/>
          <w:szCs w:val="20"/>
        </w:rPr>
        <w:t xml:space="preserve"> OM Computer Services</w:t>
      </w:r>
    </w:p>
    <w:p w14:paraId="5C92C586" w14:textId="3EC14062" w:rsidR="00653136" w:rsidRPr="003F14B8" w:rsidRDefault="00653136" w:rsidP="00900794">
      <w:pPr>
        <w:spacing w:after="0" w:line="240" w:lineRule="auto"/>
        <w:ind w:left="360"/>
        <w:rPr>
          <w:rFonts w:asciiTheme="minorHAnsi" w:hAnsiTheme="minorHAnsi" w:cstheme="minorHAnsi"/>
          <w:b/>
          <w:sz w:val="20"/>
          <w:szCs w:val="20"/>
        </w:rPr>
      </w:pPr>
      <w:r w:rsidRPr="003F14B8">
        <w:rPr>
          <w:rFonts w:asciiTheme="minorHAnsi" w:hAnsiTheme="minorHAnsi" w:cstheme="minorHAnsi"/>
          <w:b/>
          <w:sz w:val="20"/>
          <w:szCs w:val="20"/>
        </w:rPr>
        <w:t>Designation:</w:t>
      </w:r>
      <w:r w:rsidRPr="003F14B8">
        <w:rPr>
          <w:rFonts w:asciiTheme="minorHAnsi" w:hAnsiTheme="minorHAnsi" w:cstheme="minorHAnsi"/>
          <w:sz w:val="20"/>
          <w:szCs w:val="20"/>
        </w:rPr>
        <w:t xml:space="preserve"> Python </w:t>
      </w:r>
      <w:r w:rsidR="0020488B">
        <w:rPr>
          <w:rFonts w:asciiTheme="minorHAnsi" w:hAnsiTheme="minorHAnsi" w:cstheme="minorHAnsi"/>
          <w:sz w:val="20"/>
          <w:szCs w:val="20"/>
        </w:rPr>
        <w:t>Trainee -WFH</w:t>
      </w:r>
    </w:p>
    <w:p w14:paraId="05B08FA2" w14:textId="452A5F1A" w:rsidR="00653136" w:rsidRPr="003F14B8" w:rsidRDefault="00653136" w:rsidP="00900794">
      <w:pPr>
        <w:spacing w:after="0" w:line="240" w:lineRule="auto"/>
        <w:ind w:left="360"/>
        <w:rPr>
          <w:rFonts w:asciiTheme="minorHAnsi" w:hAnsiTheme="minorHAnsi" w:cstheme="minorHAnsi"/>
          <w:b/>
          <w:sz w:val="20"/>
          <w:szCs w:val="20"/>
        </w:rPr>
      </w:pPr>
      <w:r w:rsidRPr="003F14B8">
        <w:rPr>
          <w:rFonts w:asciiTheme="minorHAnsi" w:hAnsiTheme="minorHAnsi" w:cstheme="minorHAnsi"/>
          <w:b/>
          <w:sz w:val="20"/>
          <w:szCs w:val="20"/>
        </w:rPr>
        <w:t>Duration:</w:t>
      </w:r>
      <w:r w:rsidRPr="003F14B8">
        <w:rPr>
          <w:rFonts w:asciiTheme="minorHAnsi" w:hAnsiTheme="minorHAnsi" w:cstheme="minorHAnsi"/>
          <w:sz w:val="20"/>
          <w:szCs w:val="20"/>
        </w:rPr>
        <w:t xml:space="preserve"> July 2021 – </w:t>
      </w:r>
      <w:r w:rsidR="0020488B">
        <w:rPr>
          <w:rFonts w:asciiTheme="minorHAnsi" w:hAnsiTheme="minorHAnsi" w:cstheme="minorHAnsi"/>
          <w:sz w:val="20"/>
          <w:szCs w:val="20"/>
        </w:rPr>
        <w:t>Dec 2021</w:t>
      </w:r>
    </w:p>
    <w:p w14:paraId="7E772D16" w14:textId="77777777" w:rsidR="0026116C" w:rsidRPr="003F14B8" w:rsidRDefault="0026116C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p w14:paraId="2E19C24F" w14:textId="3340DBD3" w:rsidR="00500113" w:rsidRPr="003F14B8" w:rsidRDefault="000E2FED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3F14B8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Educational Details:</w:t>
      </w:r>
    </w:p>
    <w:p w14:paraId="2D402B84" w14:textId="77777777" w:rsidR="00C931E8" w:rsidRPr="003F14B8" w:rsidRDefault="00C931E8" w:rsidP="00900794">
      <w:pPr>
        <w:spacing w:after="0" w:line="240" w:lineRule="auto"/>
        <w:rPr>
          <w:rFonts w:asciiTheme="minorHAnsi" w:eastAsia="Times New Roman" w:hAnsiTheme="minorHAnsi" w:cstheme="minorHAnsi"/>
          <w:spacing w:val="15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2559"/>
        <w:gridCol w:w="2540"/>
        <w:gridCol w:w="1070"/>
        <w:gridCol w:w="1315"/>
      </w:tblGrid>
      <w:tr w:rsidR="00F15BD2" w:rsidRPr="003F14B8" w14:paraId="0B6711BC" w14:textId="77777777" w:rsidTr="00015BAD">
        <w:trPr>
          <w:trHeight w:val="294"/>
        </w:trPr>
        <w:tc>
          <w:tcPr>
            <w:tcW w:w="1651" w:type="dxa"/>
          </w:tcPr>
          <w:p w14:paraId="11D22020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>Qualification</w:t>
            </w:r>
          </w:p>
        </w:tc>
        <w:tc>
          <w:tcPr>
            <w:tcW w:w="2559" w:type="dxa"/>
          </w:tcPr>
          <w:p w14:paraId="452735CE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 xml:space="preserve">Institute </w:t>
            </w:r>
          </w:p>
        </w:tc>
        <w:tc>
          <w:tcPr>
            <w:tcW w:w="2540" w:type="dxa"/>
          </w:tcPr>
          <w:p w14:paraId="0C47F2EF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>Board/University</w:t>
            </w:r>
          </w:p>
        </w:tc>
        <w:tc>
          <w:tcPr>
            <w:tcW w:w="1070" w:type="dxa"/>
          </w:tcPr>
          <w:p w14:paraId="3F3F7F29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>Year of passing</w:t>
            </w:r>
          </w:p>
        </w:tc>
        <w:tc>
          <w:tcPr>
            <w:tcW w:w="1315" w:type="dxa"/>
          </w:tcPr>
          <w:p w14:paraId="01FE148D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>Marks (%)</w:t>
            </w:r>
          </w:p>
        </w:tc>
      </w:tr>
      <w:tr w:rsidR="00B72177" w:rsidRPr="003F14B8" w14:paraId="08A07F42" w14:textId="77777777" w:rsidTr="00015BAD">
        <w:trPr>
          <w:trHeight w:val="286"/>
        </w:trPr>
        <w:tc>
          <w:tcPr>
            <w:tcW w:w="1651" w:type="dxa"/>
          </w:tcPr>
          <w:p w14:paraId="1DB1650B" w14:textId="03DD65E4" w:rsidR="00B72177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MBA(HR)</w:t>
            </w:r>
          </w:p>
        </w:tc>
        <w:tc>
          <w:tcPr>
            <w:tcW w:w="2559" w:type="dxa"/>
          </w:tcPr>
          <w:p w14:paraId="397E1CE8" w14:textId="0F6FC343" w:rsidR="00B72177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Sinhagad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Institute Of Management &amp; Computer </w:t>
            </w: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Application,Pune</w:t>
            </w:r>
            <w:proofErr w:type="spellEnd"/>
          </w:p>
        </w:tc>
        <w:tc>
          <w:tcPr>
            <w:tcW w:w="2540" w:type="dxa"/>
          </w:tcPr>
          <w:p w14:paraId="3627B5D1" w14:textId="6F4B1D29" w:rsidR="00B72177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Pune University</w:t>
            </w:r>
          </w:p>
        </w:tc>
        <w:tc>
          <w:tcPr>
            <w:tcW w:w="1070" w:type="dxa"/>
          </w:tcPr>
          <w:p w14:paraId="2C76DBFB" w14:textId="6D03E82E" w:rsidR="00B72177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2011</w:t>
            </w:r>
          </w:p>
        </w:tc>
        <w:tc>
          <w:tcPr>
            <w:tcW w:w="1315" w:type="dxa"/>
          </w:tcPr>
          <w:p w14:paraId="66E209D8" w14:textId="4ED37A3B" w:rsidR="00B72177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60%</w:t>
            </w:r>
          </w:p>
        </w:tc>
      </w:tr>
      <w:tr w:rsidR="00F15BD2" w:rsidRPr="003F14B8" w14:paraId="6F420BF5" w14:textId="77777777" w:rsidTr="00015BAD">
        <w:trPr>
          <w:trHeight w:val="286"/>
        </w:trPr>
        <w:tc>
          <w:tcPr>
            <w:tcW w:w="1651" w:type="dxa"/>
          </w:tcPr>
          <w:p w14:paraId="0C2008BB" w14:textId="5C93A005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BE (</w:t>
            </w:r>
            <w:r w:rsidR="00B72177"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Bioinformatics</w:t>
            </w: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559" w:type="dxa"/>
          </w:tcPr>
          <w:p w14:paraId="43FBB794" w14:textId="0966C2A5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Dr.D.Y.Patil</w:t>
            </w:r>
            <w:proofErr w:type="spellEnd"/>
          </w:p>
        </w:tc>
        <w:tc>
          <w:tcPr>
            <w:tcW w:w="2540" w:type="dxa"/>
          </w:tcPr>
          <w:p w14:paraId="2ABE888E" w14:textId="21D918C5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             Pune University</w:t>
            </w:r>
          </w:p>
        </w:tc>
        <w:tc>
          <w:tcPr>
            <w:tcW w:w="1070" w:type="dxa"/>
          </w:tcPr>
          <w:p w14:paraId="6A896FB9" w14:textId="02E33234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20</w:t>
            </w:r>
            <w:r w:rsidR="00B72177"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08</w:t>
            </w:r>
          </w:p>
        </w:tc>
        <w:tc>
          <w:tcPr>
            <w:tcW w:w="1315" w:type="dxa"/>
          </w:tcPr>
          <w:p w14:paraId="358FF8A1" w14:textId="51522414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79%</w:t>
            </w:r>
          </w:p>
        </w:tc>
      </w:tr>
      <w:tr w:rsidR="00F15BD2" w:rsidRPr="003F14B8" w14:paraId="583572BD" w14:textId="77777777" w:rsidTr="00015BAD">
        <w:trPr>
          <w:trHeight w:val="292"/>
        </w:trPr>
        <w:tc>
          <w:tcPr>
            <w:tcW w:w="1651" w:type="dxa"/>
          </w:tcPr>
          <w:p w14:paraId="53D19D2E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12</w:t>
            </w: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559" w:type="dxa"/>
            <w:vAlign w:val="center"/>
          </w:tcPr>
          <w:p w14:paraId="2B87CC32" w14:textId="5D2EBC70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Dayanand </w:t>
            </w: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College,Latur</w:t>
            </w:r>
            <w:proofErr w:type="spellEnd"/>
          </w:p>
        </w:tc>
        <w:tc>
          <w:tcPr>
            <w:tcW w:w="2540" w:type="dxa"/>
            <w:vAlign w:val="center"/>
          </w:tcPr>
          <w:p w14:paraId="13B175E1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MSBSHSE</w:t>
            </w:r>
          </w:p>
          <w:p w14:paraId="1A03F8CE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(Maharashtra Board)</w:t>
            </w:r>
          </w:p>
        </w:tc>
        <w:tc>
          <w:tcPr>
            <w:tcW w:w="1070" w:type="dxa"/>
          </w:tcPr>
          <w:p w14:paraId="256CB5ED" w14:textId="4B95971D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200</w:t>
            </w:r>
            <w:r w:rsidR="00B72177"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315" w:type="dxa"/>
          </w:tcPr>
          <w:p w14:paraId="568C1CB0" w14:textId="11D2B7C5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78%</w:t>
            </w:r>
          </w:p>
        </w:tc>
      </w:tr>
      <w:tr w:rsidR="00F15BD2" w:rsidRPr="003F14B8" w14:paraId="0CD1CB6E" w14:textId="77777777" w:rsidTr="00015BAD">
        <w:trPr>
          <w:trHeight w:val="298"/>
        </w:trPr>
        <w:tc>
          <w:tcPr>
            <w:tcW w:w="1651" w:type="dxa"/>
          </w:tcPr>
          <w:p w14:paraId="157F9E98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10</w:t>
            </w: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559" w:type="dxa"/>
            <w:vAlign w:val="center"/>
          </w:tcPr>
          <w:p w14:paraId="5BF3F034" w14:textId="365E390C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Deshikendra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 Vidyalaya Latur,</w:t>
            </w:r>
          </w:p>
        </w:tc>
        <w:tc>
          <w:tcPr>
            <w:tcW w:w="2540" w:type="dxa"/>
            <w:vAlign w:val="center"/>
          </w:tcPr>
          <w:p w14:paraId="3852E391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MSBSHSE</w:t>
            </w:r>
          </w:p>
          <w:p w14:paraId="5EF101FF" w14:textId="7777777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(Maharashtra Board)</w:t>
            </w:r>
          </w:p>
        </w:tc>
        <w:tc>
          <w:tcPr>
            <w:tcW w:w="1070" w:type="dxa"/>
          </w:tcPr>
          <w:p w14:paraId="5EE6890C" w14:textId="62936B47" w:rsidR="00C931E8" w:rsidRPr="003F14B8" w:rsidRDefault="000E2FED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200</w:t>
            </w:r>
            <w:r w:rsidR="00B72177"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315" w:type="dxa"/>
          </w:tcPr>
          <w:p w14:paraId="4D248366" w14:textId="3506C12A" w:rsidR="00C931E8" w:rsidRPr="003F14B8" w:rsidRDefault="00B72177" w:rsidP="0090079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77%</w:t>
            </w:r>
          </w:p>
        </w:tc>
      </w:tr>
    </w:tbl>
    <w:p w14:paraId="03211F24" w14:textId="77777777" w:rsidR="00531F99" w:rsidRPr="003F14B8" w:rsidRDefault="00531F99" w:rsidP="00900794">
      <w:pPr>
        <w:spacing w:after="0" w:line="240" w:lineRule="auto"/>
        <w:ind w:right="-897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375A0C0F" w14:textId="28B464D9" w:rsidR="00500113" w:rsidRPr="003F14B8" w:rsidRDefault="000E2FED" w:rsidP="00900794">
      <w:pPr>
        <w:spacing w:after="0" w:line="240" w:lineRule="auto"/>
        <w:ind w:right="-897"/>
        <w:rPr>
          <w:rFonts w:asciiTheme="minorHAnsi" w:hAnsiTheme="minorHAnsi" w:cstheme="minorHAnsi"/>
          <w:b/>
          <w:sz w:val="20"/>
          <w:szCs w:val="20"/>
        </w:rPr>
      </w:pPr>
      <w:r w:rsidRPr="003F14B8">
        <w:rPr>
          <w:rFonts w:asciiTheme="minorHAnsi" w:hAnsiTheme="minorHAnsi" w:cstheme="minorHAnsi"/>
          <w:b/>
          <w:sz w:val="20"/>
          <w:szCs w:val="20"/>
          <w:u w:val="single"/>
        </w:rPr>
        <w:t>Strength:</w:t>
      </w:r>
    </w:p>
    <w:p w14:paraId="148D70B8" w14:textId="77777777" w:rsidR="00500113" w:rsidRPr="003F14B8" w:rsidRDefault="000E2FED" w:rsidP="00900794">
      <w:pPr>
        <w:numPr>
          <w:ilvl w:val="0"/>
          <w:numId w:val="3"/>
        </w:numPr>
        <w:spacing w:after="0" w:line="240" w:lineRule="auto"/>
        <w:ind w:left="360" w:hanging="360"/>
        <w:rPr>
          <w:rFonts w:asciiTheme="minorHAnsi" w:eastAsia="Times New Roman" w:hAnsiTheme="minorHAnsi" w:cstheme="minorHAnsi"/>
          <w:sz w:val="20"/>
          <w:szCs w:val="20"/>
        </w:rPr>
      </w:pPr>
      <w:r w:rsidRPr="003F14B8">
        <w:rPr>
          <w:rFonts w:asciiTheme="minorHAnsi" w:eastAsia="Times New Roman" w:hAnsiTheme="minorHAnsi" w:cstheme="minorHAnsi"/>
          <w:sz w:val="20"/>
          <w:szCs w:val="20"/>
        </w:rPr>
        <w:t>Proactive in workplace and problem resolving.</w:t>
      </w:r>
    </w:p>
    <w:p w14:paraId="112A1172" w14:textId="77777777" w:rsidR="00500113" w:rsidRPr="003F14B8" w:rsidRDefault="000E2FED" w:rsidP="00900794">
      <w:pPr>
        <w:numPr>
          <w:ilvl w:val="0"/>
          <w:numId w:val="3"/>
        </w:numPr>
        <w:spacing w:after="0" w:line="240" w:lineRule="auto"/>
        <w:ind w:left="360" w:hanging="360"/>
        <w:rPr>
          <w:rFonts w:asciiTheme="minorHAnsi" w:eastAsia="Times New Roman" w:hAnsiTheme="minorHAnsi" w:cstheme="minorHAnsi"/>
          <w:sz w:val="20"/>
          <w:szCs w:val="20"/>
        </w:rPr>
      </w:pPr>
      <w:r w:rsidRPr="003F14B8">
        <w:rPr>
          <w:rFonts w:asciiTheme="minorHAnsi" w:eastAsia="Times New Roman" w:hAnsiTheme="minorHAnsi" w:cstheme="minorHAnsi"/>
          <w:sz w:val="20"/>
          <w:szCs w:val="20"/>
        </w:rPr>
        <w:t>Professional at work front.</w:t>
      </w:r>
    </w:p>
    <w:p w14:paraId="15EC0AA6" w14:textId="77777777" w:rsidR="00500113" w:rsidRPr="003F14B8" w:rsidRDefault="000E2FED" w:rsidP="00900794">
      <w:pPr>
        <w:numPr>
          <w:ilvl w:val="0"/>
          <w:numId w:val="3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20"/>
        </w:rPr>
      </w:pPr>
      <w:r w:rsidRPr="003F14B8">
        <w:rPr>
          <w:rFonts w:asciiTheme="minorHAnsi" w:eastAsia="Times New Roman" w:hAnsiTheme="minorHAnsi" w:cstheme="minorHAnsi"/>
          <w:sz w:val="20"/>
          <w:szCs w:val="20"/>
        </w:rPr>
        <w:t>Self Confidence,</w:t>
      </w:r>
      <w:r w:rsidRPr="003F14B8">
        <w:rPr>
          <w:rFonts w:asciiTheme="minorHAnsi" w:hAnsiTheme="minorHAnsi" w:cstheme="minorHAnsi"/>
          <w:sz w:val="20"/>
          <w:szCs w:val="20"/>
        </w:rPr>
        <w:t xml:space="preserve"> smart working with hard work</w:t>
      </w:r>
      <w:r w:rsidRPr="003F14B8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1B6139AE" w14:textId="77777777" w:rsidR="00500113" w:rsidRPr="003F14B8" w:rsidRDefault="000E2FED" w:rsidP="00900794">
      <w:pPr>
        <w:numPr>
          <w:ilvl w:val="0"/>
          <w:numId w:val="3"/>
        </w:numPr>
        <w:spacing w:after="0" w:line="240" w:lineRule="auto"/>
        <w:ind w:left="360" w:hanging="360"/>
        <w:rPr>
          <w:rFonts w:asciiTheme="minorHAnsi" w:eastAsia="Times New Roman" w:hAnsiTheme="minorHAnsi" w:cstheme="minorHAnsi"/>
          <w:sz w:val="20"/>
          <w:szCs w:val="20"/>
        </w:rPr>
      </w:pPr>
      <w:r w:rsidRPr="003F14B8">
        <w:rPr>
          <w:rFonts w:asciiTheme="minorHAnsi" w:hAnsiTheme="minorHAnsi" w:cstheme="minorHAnsi"/>
          <w:sz w:val="20"/>
          <w:szCs w:val="20"/>
        </w:rPr>
        <w:t xml:space="preserve">Positive </w:t>
      </w:r>
      <w:r w:rsidR="000849C2" w:rsidRPr="003F14B8">
        <w:rPr>
          <w:rFonts w:asciiTheme="minorHAnsi" w:hAnsiTheme="minorHAnsi" w:cstheme="minorHAnsi"/>
          <w:sz w:val="20"/>
          <w:szCs w:val="20"/>
        </w:rPr>
        <w:t>attitude</w:t>
      </w:r>
      <w:r w:rsidRPr="003F14B8">
        <w:rPr>
          <w:rFonts w:asciiTheme="minorHAnsi" w:hAnsiTheme="minorHAnsi" w:cstheme="minorHAnsi"/>
          <w:sz w:val="20"/>
          <w:szCs w:val="20"/>
        </w:rPr>
        <w:t>, friendly in nature.</w:t>
      </w:r>
    </w:p>
    <w:p w14:paraId="6996B2CD" w14:textId="77777777" w:rsidR="00F36401" w:rsidRPr="003F14B8" w:rsidRDefault="00F36401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</w:p>
    <w:p w14:paraId="4D034E09" w14:textId="7A13EDCC" w:rsidR="00DA2A55" w:rsidRPr="003F14B8" w:rsidRDefault="000E2FED" w:rsidP="0090079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3F14B8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Personal Details: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24"/>
        <w:gridCol w:w="7976"/>
      </w:tblGrid>
      <w:tr w:rsidR="00F15BD2" w:rsidRPr="003F14B8" w14:paraId="4A52462F" w14:textId="77777777" w:rsidTr="00F36401">
        <w:tc>
          <w:tcPr>
            <w:tcW w:w="1924" w:type="dxa"/>
            <w:shd w:val="clear" w:color="000000" w:fill="FFFFFF"/>
          </w:tcPr>
          <w:p w14:paraId="12D5A031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76" w:type="dxa"/>
            <w:shd w:val="clear" w:color="000000" w:fill="FFFFFF"/>
          </w:tcPr>
          <w:p w14:paraId="286F2103" w14:textId="70626596" w:rsidR="00500113" w:rsidRPr="003F14B8" w:rsidRDefault="00F36401" w:rsidP="00900794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Jyoti Borole</w:t>
            </w:r>
          </w:p>
        </w:tc>
      </w:tr>
      <w:tr w:rsidR="00F15BD2" w:rsidRPr="003F14B8" w14:paraId="05CCF31D" w14:textId="77777777" w:rsidTr="00F36401">
        <w:tc>
          <w:tcPr>
            <w:tcW w:w="1924" w:type="dxa"/>
            <w:shd w:val="clear" w:color="000000" w:fill="FFFFFF"/>
          </w:tcPr>
          <w:p w14:paraId="515B4799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7976" w:type="dxa"/>
            <w:shd w:val="clear" w:color="000000" w:fill="FFFFFF"/>
          </w:tcPr>
          <w:p w14:paraId="35D6A035" w14:textId="1C964907" w:rsidR="00500113" w:rsidRPr="003F14B8" w:rsidRDefault="00F36401" w:rsidP="00900794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04</w:t>
            </w:r>
            <w:r w:rsidR="000E2FED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/</w:t>
            </w: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05</w:t>
            </w:r>
            <w:r w:rsidR="000E2FED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/19</w:t>
            </w:r>
            <w:r w:rsidR="00C931E8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8</w:t>
            </w: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7</w:t>
            </w:r>
          </w:p>
        </w:tc>
      </w:tr>
      <w:tr w:rsidR="00F15BD2" w:rsidRPr="003F14B8" w14:paraId="508618C4" w14:textId="77777777" w:rsidTr="00F36401">
        <w:tc>
          <w:tcPr>
            <w:tcW w:w="1924" w:type="dxa"/>
            <w:shd w:val="clear" w:color="000000" w:fill="FFFFFF"/>
          </w:tcPr>
          <w:p w14:paraId="22975B8E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7976" w:type="dxa"/>
            <w:shd w:val="clear" w:color="000000" w:fill="FFFFFF"/>
          </w:tcPr>
          <w:p w14:paraId="23A01D05" w14:textId="77777777" w:rsidR="00500113" w:rsidRPr="003F14B8" w:rsidRDefault="000E2FED" w:rsidP="00900794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Female</w:t>
            </w:r>
          </w:p>
        </w:tc>
      </w:tr>
      <w:tr w:rsidR="00F15BD2" w:rsidRPr="003F14B8" w14:paraId="70FDCE1D" w14:textId="77777777" w:rsidTr="00F36401">
        <w:tc>
          <w:tcPr>
            <w:tcW w:w="1924" w:type="dxa"/>
            <w:shd w:val="clear" w:color="000000" w:fill="FFFFFF"/>
          </w:tcPr>
          <w:p w14:paraId="4370E9C6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7976" w:type="dxa"/>
            <w:shd w:val="clear" w:color="000000" w:fill="FFFFFF"/>
          </w:tcPr>
          <w:p w14:paraId="5DC53136" w14:textId="5A0D7161" w:rsidR="00500113" w:rsidRPr="003F14B8" w:rsidRDefault="00F36401" w:rsidP="00900794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M</w:t>
            </w:r>
            <w:r w:rsidR="000054AE"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>arried</w:t>
            </w:r>
          </w:p>
        </w:tc>
      </w:tr>
      <w:tr w:rsidR="00F15BD2" w:rsidRPr="003F14B8" w14:paraId="2F033F75" w14:textId="77777777" w:rsidTr="00F36401">
        <w:tc>
          <w:tcPr>
            <w:tcW w:w="1924" w:type="dxa"/>
            <w:shd w:val="clear" w:color="000000" w:fill="FFFFFF"/>
          </w:tcPr>
          <w:p w14:paraId="627FC1BA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7976" w:type="dxa"/>
            <w:shd w:val="clear" w:color="000000" w:fill="FFFFFF"/>
          </w:tcPr>
          <w:p w14:paraId="5A37F01C" w14:textId="3FE1A71D" w:rsidR="00500113" w:rsidRPr="003F14B8" w:rsidRDefault="000E2FED" w:rsidP="00900794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English, Hindi, Marathi </w:t>
            </w:r>
          </w:p>
        </w:tc>
      </w:tr>
      <w:tr w:rsidR="00F15BD2" w:rsidRPr="003F14B8" w14:paraId="7A4F28FC" w14:textId="77777777" w:rsidTr="00F36401">
        <w:tc>
          <w:tcPr>
            <w:tcW w:w="1924" w:type="dxa"/>
            <w:shd w:val="clear" w:color="000000" w:fill="FFFFFF"/>
          </w:tcPr>
          <w:p w14:paraId="2AA64AD0" w14:textId="77777777" w:rsidR="00500113" w:rsidRPr="003F14B8" w:rsidRDefault="000E2FED" w:rsidP="0090079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7976" w:type="dxa"/>
            <w:shd w:val="clear" w:color="000000" w:fill="FFFFFF"/>
          </w:tcPr>
          <w:p w14:paraId="4890E933" w14:textId="6D4B3A99" w:rsidR="00500113" w:rsidRPr="003F14B8" w:rsidRDefault="00F36401" w:rsidP="00900794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Chandra </w:t>
            </w: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Nagar,Machha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Bolarum,Alwal,Hyderbad</w:t>
            </w:r>
            <w:proofErr w:type="spellEnd"/>
            <w:r w:rsidRPr="003F14B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49E4351F" w14:textId="77777777" w:rsidR="00500113" w:rsidRPr="003F14B8" w:rsidRDefault="00500113" w:rsidP="0090079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1C508302" w14:textId="77777777" w:rsidR="00E50ECA" w:rsidRPr="003F14B8" w:rsidRDefault="000E2FED" w:rsidP="00900794">
      <w:pPr>
        <w:spacing w:after="0" w:line="240" w:lineRule="auto"/>
        <w:ind w:right="-897"/>
        <w:rPr>
          <w:rFonts w:asciiTheme="minorHAnsi" w:hAnsiTheme="minorHAnsi" w:cstheme="minorHAnsi"/>
          <w:b/>
          <w:sz w:val="20"/>
          <w:szCs w:val="20"/>
        </w:rPr>
      </w:pPr>
      <w:r w:rsidRPr="003F14B8">
        <w:rPr>
          <w:rFonts w:asciiTheme="minorHAnsi" w:hAnsiTheme="minorHAnsi" w:cstheme="minorHAnsi"/>
          <w:b/>
          <w:sz w:val="20"/>
          <w:szCs w:val="20"/>
          <w:u w:val="single"/>
        </w:rPr>
        <w:t>Declaration:</w:t>
      </w:r>
      <w:r w:rsidR="00AF2CF1" w:rsidRPr="003F14B8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3F14B8">
        <w:rPr>
          <w:rFonts w:asciiTheme="minorHAnsi" w:eastAsia="Times New Roman" w:hAnsiTheme="minorHAnsi" w:cstheme="minorHAnsi"/>
          <w:sz w:val="20"/>
          <w:szCs w:val="20"/>
        </w:rPr>
        <w:t>All entries made above are true to the best of my knowledge and belief. I am willing to produce original certificates on demand at any stage.</w:t>
      </w:r>
    </w:p>
    <w:p w14:paraId="57BEA536" w14:textId="77777777" w:rsidR="00E50ECA" w:rsidRPr="003F14B8" w:rsidRDefault="00E50ECA" w:rsidP="00900794">
      <w:pPr>
        <w:spacing w:after="0" w:line="240" w:lineRule="auto"/>
        <w:ind w:right="-897"/>
        <w:rPr>
          <w:rFonts w:asciiTheme="minorHAnsi" w:eastAsia="Times New Roman" w:hAnsiTheme="minorHAnsi" w:cstheme="minorHAnsi"/>
          <w:sz w:val="20"/>
          <w:szCs w:val="20"/>
        </w:rPr>
      </w:pPr>
    </w:p>
    <w:p w14:paraId="47D4FF61" w14:textId="514B930F" w:rsidR="0098322E" w:rsidRPr="0020488B" w:rsidRDefault="0020488B" w:rsidP="00900794">
      <w:pPr>
        <w:spacing w:after="0" w:line="240" w:lineRule="auto"/>
        <w:ind w:right="-897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20488B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I am </w:t>
      </w:r>
      <w:proofErr w:type="spellStart"/>
      <w:r w:rsidRPr="0020488B">
        <w:rPr>
          <w:rFonts w:asciiTheme="minorHAnsi" w:eastAsia="Times New Roman" w:hAnsiTheme="minorHAnsi" w:cstheme="minorHAnsi"/>
          <w:b/>
          <w:bCs/>
          <w:sz w:val="20"/>
          <w:szCs w:val="20"/>
        </w:rPr>
        <w:t>convininent</w:t>
      </w:r>
      <w:proofErr w:type="spellEnd"/>
      <w:r w:rsidRPr="0020488B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with any location in Hyderabad.</w:t>
      </w:r>
    </w:p>
    <w:p w14:paraId="51560241" w14:textId="56D4DA1C" w:rsidR="00500113" w:rsidRPr="003F14B8" w:rsidRDefault="000E2FED" w:rsidP="00900794">
      <w:pPr>
        <w:spacing w:after="0" w:line="240" w:lineRule="auto"/>
        <w:ind w:right="-897"/>
        <w:rPr>
          <w:rFonts w:asciiTheme="minorHAnsi" w:hAnsiTheme="minorHAnsi" w:cstheme="minorHAnsi"/>
          <w:b/>
          <w:sz w:val="20"/>
          <w:szCs w:val="20"/>
        </w:rPr>
      </w:pPr>
      <w:r w:rsidRPr="003F14B8">
        <w:rPr>
          <w:rFonts w:asciiTheme="minorHAnsi" w:hAnsiTheme="minorHAnsi" w:cstheme="minorHAnsi"/>
          <w:b/>
          <w:sz w:val="20"/>
          <w:szCs w:val="20"/>
        </w:rPr>
        <w:t xml:space="preserve">Place:          </w:t>
      </w:r>
      <w:proofErr w:type="spellStart"/>
      <w:r w:rsidR="00F36401" w:rsidRPr="003F14B8">
        <w:rPr>
          <w:rFonts w:asciiTheme="minorHAnsi" w:hAnsiTheme="minorHAnsi" w:cstheme="minorHAnsi"/>
          <w:b/>
          <w:sz w:val="20"/>
          <w:szCs w:val="20"/>
        </w:rPr>
        <w:t>Hyderbad</w:t>
      </w:r>
      <w:proofErr w:type="spellEnd"/>
      <w:r w:rsidRPr="003F14B8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000000">
        <w:rPr>
          <w:rFonts w:asciiTheme="minorHAnsi" w:hAnsiTheme="minorHAnsi" w:cstheme="minorHAnsi"/>
          <w:sz w:val="20"/>
          <w:szCs w:val="20"/>
        </w:rPr>
        <w:pict w14:anchorId="6BE2F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  <w:r w:rsidR="00F36401" w:rsidRPr="003F14B8">
        <w:rPr>
          <w:rFonts w:asciiTheme="minorHAnsi" w:hAnsiTheme="minorHAnsi" w:cstheme="minorHAnsi"/>
          <w:b/>
          <w:sz w:val="20"/>
          <w:szCs w:val="20"/>
        </w:rPr>
        <w:t>Jyoti Borole Zade</w:t>
      </w:r>
    </w:p>
    <w:sectPr w:rsidR="00500113" w:rsidRPr="003F14B8" w:rsidSect="007A080A">
      <w:headerReference w:type="default" r:id="rId8"/>
      <w:footerReference w:type="default" r:id="rId9"/>
      <w:pgSz w:w="11906" w:h="16838"/>
      <w:pgMar w:top="993" w:right="926" w:bottom="630" w:left="108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058F" w14:textId="77777777" w:rsidR="00704F98" w:rsidRDefault="00704F98">
      <w:pPr>
        <w:spacing w:after="0" w:line="240" w:lineRule="auto"/>
      </w:pPr>
      <w:r>
        <w:separator/>
      </w:r>
    </w:p>
  </w:endnote>
  <w:endnote w:type="continuationSeparator" w:id="0">
    <w:p w14:paraId="0529590F" w14:textId="77777777" w:rsidR="00704F98" w:rsidRDefault="0070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BE64E" w14:textId="56A8C711" w:rsidR="00F670D5" w:rsidRPr="00E25E96" w:rsidRDefault="000E2FED">
    <w:pPr>
      <w:pStyle w:val="Footer"/>
      <w:rPr>
        <w:color w:val="FFFFFF"/>
        <w:lang w:val="en-US"/>
      </w:rPr>
    </w:pPr>
    <w:r w:rsidRPr="00E25E96">
      <w:rPr>
        <w:color w:val="FFFFFF"/>
        <w:lang w:val="en-US"/>
      </w:rPr>
      <w:t>iven testing, Usability Testing, Software Testing, Quality Analyst, Software Test Engineer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01DE6" w14:textId="77777777" w:rsidR="00704F98" w:rsidRDefault="00704F98">
      <w:pPr>
        <w:spacing w:after="0" w:line="240" w:lineRule="auto"/>
      </w:pPr>
      <w:r>
        <w:separator/>
      </w:r>
    </w:p>
  </w:footnote>
  <w:footnote w:type="continuationSeparator" w:id="0">
    <w:p w14:paraId="09087D72" w14:textId="77777777" w:rsidR="00704F98" w:rsidRDefault="0070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E0C01" w14:textId="68A557B5" w:rsidR="001B1606" w:rsidRDefault="001B1606">
    <w:pPr>
      <w:pStyle w:val="Header"/>
      <w:tabs>
        <w:tab w:val="center" w:pos="4950"/>
        <w:tab w:val="right" w:pos="99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cs="Wingdings"/>
      </w:rPr>
    </w:lvl>
    <w:lvl w:ilvl="1">
      <w:numFmt w:val="decimal"/>
      <w:lvlText w:val="%2"/>
      <w:lvlJc w:val="left"/>
      <w:pPr>
        <w:ind w:left="0" w:firstLine="0"/>
      </w:pPr>
    </w:lvl>
    <w:lvl w:ilvl="2">
      <w:numFmt w:val="decimal"/>
      <w:lvlText w:val="%3"/>
      <w:lvlJc w:val="left"/>
      <w:pPr>
        <w:ind w:left="0" w:firstLine="0"/>
      </w:pPr>
    </w:lvl>
    <w:lvl w:ilvl="3">
      <w:numFmt w:val="decimal"/>
      <w:lvlText w:val="%4"/>
      <w:lvlJc w:val="left"/>
      <w:pPr>
        <w:ind w:left="0" w:firstLine="0"/>
      </w:p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pacing w:val="15"/>
      </w:r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0"/>
    <w:lvl w:ilvl="0">
      <w:start w:val="1"/>
      <w:numFmt w:val="bullet"/>
      <w:lvlText w:val=""/>
      <w:lvlJc w:val="left"/>
      <w:pPr>
        <w:ind w:left="352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0"/>
    <w:lvl w:ilvl="0">
      <w:start w:val="1"/>
      <w:numFmt w:val="bullet"/>
      <w:lvlText w:val=""/>
      <w:lvlJc w:val="left"/>
      <w:pPr>
        <w:ind w:left="712" w:hanging="360"/>
      </w:pPr>
      <w:rPr>
        <w:rFonts w:ascii="Symbol" w:hAnsi="Symbol" w:cs="Symbol"/>
        <w:b/>
      </w:rPr>
    </w:lvl>
  </w:abstractNum>
  <w:abstractNum w:abstractNumId="7" w15:restartNumberingAfterBreak="0">
    <w:nsid w:val="00000008"/>
    <w:multiLevelType w:val="singleLevel"/>
    <w:tmpl w:val="31F4E634"/>
    <w:lvl w:ilvl="0">
      <w:start w:val="1"/>
      <w:numFmt w:val="decimal"/>
      <w:lvlText w:val="%1."/>
      <w:lvlJc w:val="left"/>
      <w:pPr>
        <w:ind w:left="712" w:hanging="360"/>
      </w:pPr>
      <w:rPr>
        <w:b/>
      </w:rPr>
    </w:lvl>
  </w:abstractNum>
  <w:abstractNum w:abstractNumId="8" w15:restartNumberingAfterBreak="0">
    <w:nsid w:val="00000009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11" w15:restartNumberingAfterBreak="0">
    <w:nsid w:val="08125817"/>
    <w:multiLevelType w:val="hybridMultilevel"/>
    <w:tmpl w:val="4C14F05A"/>
    <w:lvl w:ilvl="0" w:tplc="1A6E518C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/>
        <w:spacing w:val="15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39677C"/>
    <w:multiLevelType w:val="hybridMultilevel"/>
    <w:tmpl w:val="F7E0048C"/>
    <w:lvl w:ilvl="0" w:tplc="0000000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B0CE3"/>
    <w:multiLevelType w:val="hybridMultilevel"/>
    <w:tmpl w:val="0AF488C0"/>
    <w:lvl w:ilvl="0" w:tplc="0FD24DE0">
      <w:start w:val="1"/>
      <w:numFmt w:val="bullet"/>
      <w:lvlText w:val=""/>
      <w:lvlJc w:val="left"/>
      <w:pPr>
        <w:ind w:left="344" w:hanging="360"/>
      </w:pPr>
      <w:rPr>
        <w:rFonts w:ascii="Wingdings" w:hAnsi="Wingdings" w:cs="Wingdings"/>
        <w:spacing w:val="15"/>
      </w:rPr>
    </w:lvl>
    <w:lvl w:ilvl="1" w:tplc="FE90987C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7B5C17EA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BD1EA724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8F3086D4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DE12D214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F63CE050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1F9021C0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35C06172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4" w15:restartNumberingAfterBreak="0">
    <w:nsid w:val="0DD14CBF"/>
    <w:multiLevelType w:val="hybridMultilevel"/>
    <w:tmpl w:val="696E3CC6"/>
    <w:lvl w:ilvl="0" w:tplc="E8C0B7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E275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0AE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4C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E3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24FF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ACA2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A08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E402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F0D9F"/>
    <w:multiLevelType w:val="hybridMultilevel"/>
    <w:tmpl w:val="00000000"/>
    <w:lvl w:ilvl="0" w:tplc="883E237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864F7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6E23BC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8A47D0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8385A1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A5A383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8BC49E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158192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C1464B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19BB602E"/>
    <w:multiLevelType w:val="hybridMultilevel"/>
    <w:tmpl w:val="1BE6BC96"/>
    <w:lvl w:ilvl="0" w:tplc="502C163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F6C01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994D4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BF64F7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87928B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A6E28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348266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76AAC488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A2472E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1D421C8A"/>
    <w:multiLevelType w:val="hybridMultilevel"/>
    <w:tmpl w:val="41E8B94C"/>
    <w:lvl w:ilvl="0" w:tplc="315E386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6E8AF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F7466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E46219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5B6B07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1B053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F307D6E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906F364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B5E0862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1BA5C19"/>
    <w:multiLevelType w:val="hybridMultilevel"/>
    <w:tmpl w:val="00000000"/>
    <w:lvl w:ilvl="0" w:tplc="28909AE6">
      <w:start w:val="1"/>
      <w:numFmt w:val="bullet"/>
      <w:lvlText w:val=""/>
      <w:lvlJc w:val="left"/>
      <w:pPr>
        <w:ind w:left="712" w:hanging="360"/>
      </w:pPr>
      <w:rPr>
        <w:rFonts w:ascii="Wingdings" w:hAnsi="Wingdings" w:cs="Wingdings"/>
        <w:spacing w:val="15"/>
      </w:rPr>
    </w:lvl>
    <w:lvl w:ilvl="1" w:tplc="04E295B6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/>
      </w:rPr>
    </w:lvl>
    <w:lvl w:ilvl="2" w:tplc="03D6801A">
      <w:start w:val="1"/>
      <w:numFmt w:val="bullet"/>
      <w:lvlText w:val=""/>
      <w:lvlJc w:val="left"/>
      <w:pPr>
        <w:ind w:left="2152" w:hanging="360"/>
      </w:pPr>
      <w:rPr>
        <w:rFonts w:ascii="Wingdings" w:hAnsi="Wingdings"/>
      </w:rPr>
    </w:lvl>
    <w:lvl w:ilvl="3" w:tplc="C25E0D66">
      <w:start w:val="1"/>
      <w:numFmt w:val="bullet"/>
      <w:lvlText w:val=""/>
      <w:lvlJc w:val="left"/>
      <w:pPr>
        <w:ind w:left="2872" w:hanging="360"/>
      </w:pPr>
      <w:rPr>
        <w:rFonts w:ascii="Symbol" w:hAnsi="Symbol"/>
      </w:rPr>
    </w:lvl>
    <w:lvl w:ilvl="4" w:tplc="855CB8FC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/>
      </w:rPr>
    </w:lvl>
    <w:lvl w:ilvl="5" w:tplc="2FCAE1D8">
      <w:start w:val="1"/>
      <w:numFmt w:val="bullet"/>
      <w:lvlText w:val=""/>
      <w:lvlJc w:val="left"/>
      <w:pPr>
        <w:ind w:left="4312" w:hanging="360"/>
      </w:pPr>
      <w:rPr>
        <w:rFonts w:ascii="Wingdings" w:hAnsi="Wingdings"/>
      </w:rPr>
    </w:lvl>
    <w:lvl w:ilvl="6" w:tplc="C42EB1BE">
      <w:start w:val="1"/>
      <w:numFmt w:val="bullet"/>
      <w:lvlText w:val=""/>
      <w:lvlJc w:val="left"/>
      <w:pPr>
        <w:ind w:left="5032" w:hanging="360"/>
      </w:pPr>
      <w:rPr>
        <w:rFonts w:ascii="Symbol" w:hAnsi="Symbol"/>
      </w:rPr>
    </w:lvl>
    <w:lvl w:ilvl="7" w:tplc="387401A8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/>
      </w:rPr>
    </w:lvl>
    <w:lvl w:ilvl="8" w:tplc="09CC43D8">
      <w:start w:val="1"/>
      <w:numFmt w:val="bullet"/>
      <w:lvlText w:val=""/>
      <w:lvlJc w:val="left"/>
      <w:pPr>
        <w:ind w:left="6472" w:hanging="360"/>
      </w:pPr>
      <w:rPr>
        <w:rFonts w:ascii="Wingdings" w:hAnsi="Wingdings"/>
      </w:rPr>
    </w:lvl>
  </w:abstractNum>
  <w:abstractNum w:abstractNumId="19" w15:restartNumberingAfterBreak="0">
    <w:nsid w:val="37D70392"/>
    <w:multiLevelType w:val="hybridMultilevel"/>
    <w:tmpl w:val="00000000"/>
    <w:lvl w:ilvl="0" w:tplc="4F26F69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BB234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9B50FB5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4D271D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328FF9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FB8D5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89E5A9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CD05D8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C84833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3AD658B6"/>
    <w:multiLevelType w:val="hybridMultilevel"/>
    <w:tmpl w:val="F7FE869A"/>
    <w:lvl w:ilvl="0" w:tplc="5936DE7E">
      <w:numFmt w:val="bullet"/>
      <w:lvlText w:val="•"/>
      <w:lvlJc w:val="left"/>
      <w:pPr>
        <w:ind w:left="837" w:hanging="198"/>
      </w:pPr>
      <w:rPr>
        <w:rFonts w:ascii="Arial Black" w:eastAsia="Arial Black" w:hAnsi="Arial Black" w:cs="Arial Black" w:hint="default"/>
        <w:color w:val="111726"/>
        <w:w w:val="65"/>
        <w:sz w:val="24"/>
        <w:szCs w:val="24"/>
        <w:lang w:val="en-US" w:eastAsia="en-US" w:bidi="ar-SA"/>
      </w:rPr>
    </w:lvl>
    <w:lvl w:ilvl="1" w:tplc="22B60680">
      <w:numFmt w:val="bullet"/>
      <w:lvlText w:val="•"/>
      <w:lvlJc w:val="left"/>
      <w:pPr>
        <w:ind w:left="1462" w:hanging="198"/>
      </w:pPr>
      <w:rPr>
        <w:rFonts w:hint="default"/>
        <w:lang w:val="en-US" w:eastAsia="en-US" w:bidi="ar-SA"/>
      </w:rPr>
    </w:lvl>
    <w:lvl w:ilvl="2" w:tplc="9AB0EA38">
      <w:numFmt w:val="bullet"/>
      <w:lvlText w:val="•"/>
      <w:lvlJc w:val="left"/>
      <w:pPr>
        <w:ind w:left="2084" w:hanging="198"/>
      </w:pPr>
      <w:rPr>
        <w:rFonts w:hint="default"/>
        <w:lang w:val="en-US" w:eastAsia="en-US" w:bidi="ar-SA"/>
      </w:rPr>
    </w:lvl>
    <w:lvl w:ilvl="3" w:tplc="F2AC5446"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 w:tplc="779C2DA2">
      <w:numFmt w:val="bullet"/>
      <w:lvlText w:val="•"/>
      <w:lvlJc w:val="left"/>
      <w:pPr>
        <w:ind w:left="3329" w:hanging="198"/>
      </w:pPr>
      <w:rPr>
        <w:rFonts w:hint="default"/>
        <w:lang w:val="en-US" w:eastAsia="en-US" w:bidi="ar-SA"/>
      </w:rPr>
    </w:lvl>
    <w:lvl w:ilvl="5" w:tplc="F726283E">
      <w:numFmt w:val="bullet"/>
      <w:lvlText w:val="•"/>
      <w:lvlJc w:val="left"/>
      <w:pPr>
        <w:ind w:left="3951" w:hanging="198"/>
      </w:pPr>
      <w:rPr>
        <w:rFonts w:hint="default"/>
        <w:lang w:val="en-US" w:eastAsia="en-US" w:bidi="ar-SA"/>
      </w:rPr>
    </w:lvl>
    <w:lvl w:ilvl="6" w:tplc="5DB8DF8A">
      <w:numFmt w:val="bullet"/>
      <w:lvlText w:val="•"/>
      <w:lvlJc w:val="left"/>
      <w:pPr>
        <w:ind w:left="4573" w:hanging="198"/>
      </w:pPr>
      <w:rPr>
        <w:rFonts w:hint="default"/>
        <w:lang w:val="en-US" w:eastAsia="en-US" w:bidi="ar-SA"/>
      </w:rPr>
    </w:lvl>
    <w:lvl w:ilvl="7" w:tplc="4CFCB186">
      <w:numFmt w:val="bullet"/>
      <w:lvlText w:val="•"/>
      <w:lvlJc w:val="left"/>
      <w:pPr>
        <w:ind w:left="5195" w:hanging="198"/>
      </w:pPr>
      <w:rPr>
        <w:rFonts w:hint="default"/>
        <w:lang w:val="en-US" w:eastAsia="en-US" w:bidi="ar-SA"/>
      </w:rPr>
    </w:lvl>
    <w:lvl w:ilvl="8" w:tplc="011E1CE4"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</w:abstractNum>
  <w:abstractNum w:abstractNumId="21" w15:restartNumberingAfterBreak="0">
    <w:nsid w:val="410472D9"/>
    <w:multiLevelType w:val="hybridMultilevel"/>
    <w:tmpl w:val="E092D264"/>
    <w:lvl w:ilvl="0" w:tplc="C4F0BA5A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  <w:color w:val="auto"/>
      </w:rPr>
    </w:lvl>
    <w:lvl w:ilvl="1" w:tplc="C85608D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3224C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DF1E22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35A6CB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14216E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6925500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FA7A5E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AA6617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1E11877"/>
    <w:multiLevelType w:val="hybridMultilevel"/>
    <w:tmpl w:val="9B465A36"/>
    <w:lvl w:ilvl="0" w:tplc="40A67E4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928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676C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5BC7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EB2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BF87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E4AF5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EDF0AB1E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A02C49A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4510BDA"/>
    <w:multiLevelType w:val="hybridMultilevel"/>
    <w:tmpl w:val="A328DE1E"/>
    <w:lvl w:ilvl="0" w:tplc="B6B005BC">
      <w:start w:val="1"/>
      <w:numFmt w:val="decimal"/>
      <w:lvlText w:val="%1."/>
      <w:lvlJc w:val="left"/>
      <w:pPr>
        <w:ind w:left="355" w:hanging="240"/>
      </w:pPr>
      <w:rPr>
        <w:b/>
        <w:bCs/>
        <w:w w:val="100"/>
        <w:lang w:val="en-US" w:eastAsia="en-US" w:bidi="ar-SA"/>
      </w:rPr>
    </w:lvl>
    <w:lvl w:ilvl="1" w:tplc="4FB441DA">
      <w:numFmt w:val="bullet"/>
      <w:lvlText w:val="•"/>
      <w:lvlJc w:val="left"/>
      <w:pPr>
        <w:ind w:left="360" w:hanging="240"/>
      </w:pPr>
      <w:rPr>
        <w:lang w:val="en-US" w:eastAsia="en-US" w:bidi="ar-SA"/>
      </w:rPr>
    </w:lvl>
    <w:lvl w:ilvl="2" w:tplc="BC8E40DA">
      <w:numFmt w:val="bullet"/>
      <w:lvlText w:val="•"/>
      <w:lvlJc w:val="left"/>
      <w:pPr>
        <w:ind w:left="1453" w:hanging="240"/>
      </w:pPr>
      <w:rPr>
        <w:lang w:val="en-US" w:eastAsia="en-US" w:bidi="ar-SA"/>
      </w:rPr>
    </w:lvl>
    <w:lvl w:ilvl="3" w:tplc="45C6313A">
      <w:numFmt w:val="bullet"/>
      <w:lvlText w:val="•"/>
      <w:lvlJc w:val="left"/>
      <w:pPr>
        <w:ind w:left="2546" w:hanging="240"/>
      </w:pPr>
      <w:rPr>
        <w:lang w:val="en-US" w:eastAsia="en-US" w:bidi="ar-SA"/>
      </w:rPr>
    </w:lvl>
    <w:lvl w:ilvl="4" w:tplc="CA8A865C">
      <w:numFmt w:val="bullet"/>
      <w:lvlText w:val="•"/>
      <w:lvlJc w:val="left"/>
      <w:pPr>
        <w:ind w:left="3640" w:hanging="240"/>
      </w:pPr>
      <w:rPr>
        <w:lang w:val="en-US" w:eastAsia="en-US" w:bidi="ar-SA"/>
      </w:rPr>
    </w:lvl>
    <w:lvl w:ilvl="5" w:tplc="056A264C">
      <w:numFmt w:val="bullet"/>
      <w:lvlText w:val="•"/>
      <w:lvlJc w:val="left"/>
      <w:pPr>
        <w:ind w:left="4733" w:hanging="240"/>
      </w:pPr>
      <w:rPr>
        <w:lang w:val="en-US" w:eastAsia="en-US" w:bidi="ar-SA"/>
      </w:rPr>
    </w:lvl>
    <w:lvl w:ilvl="6" w:tplc="B8483000">
      <w:numFmt w:val="bullet"/>
      <w:lvlText w:val="•"/>
      <w:lvlJc w:val="left"/>
      <w:pPr>
        <w:ind w:left="5826" w:hanging="240"/>
      </w:pPr>
      <w:rPr>
        <w:lang w:val="en-US" w:eastAsia="en-US" w:bidi="ar-SA"/>
      </w:rPr>
    </w:lvl>
    <w:lvl w:ilvl="7" w:tplc="CF767A16">
      <w:numFmt w:val="bullet"/>
      <w:lvlText w:val="•"/>
      <w:lvlJc w:val="left"/>
      <w:pPr>
        <w:ind w:left="6920" w:hanging="240"/>
      </w:pPr>
      <w:rPr>
        <w:lang w:val="en-US" w:eastAsia="en-US" w:bidi="ar-SA"/>
      </w:rPr>
    </w:lvl>
    <w:lvl w:ilvl="8" w:tplc="162E33BE">
      <w:numFmt w:val="bullet"/>
      <w:lvlText w:val="•"/>
      <w:lvlJc w:val="left"/>
      <w:pPr>
        <w:ind w:left="8013" w:hanging="240"/>
      </w:pPr>
      <w:rPr>
        <w:lang w:val="en-US" w:eastAsia="en-US" w:bidi="ar-SA"/>
      </w:rPr>
    </w:lvl>
  </w:abstractNum>
  <w:abstractNum w:abstractNumId="24" w15:restartNumberingAfterBreak="0">
    <w:nsid w:val="4AEF71A8"/>
    <w:multiLevelType w:val="hybridMultilevel"/>
    <w:tmpl w:val="36D265D4"/>
    <w:lvl w:ilvl="0" w:tplc="3D6CC70C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D4CA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AE889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59A29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82847B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2C6F3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8F262C4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F6CF032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DC6118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B250639"/>
    <w:multiLevelType w:val="hybridMultilevel"/>
    <w:tmpl w:val="00000000"/>
    <w:lvl w:ilvl="0" w:tplc="1A6E518C">
      <w:start w:val="1"/>
      <w:numFmt w:val="bullet"/>
      <w:lvlText w:val=""/>
      <w:lvlJc w:val="left"/>
      <w:pPr>
        <w:ind w:left="352" w:hanging="360"/>
      </w:pPr>
      <w:rPr>
        <w:rFonts w:ascii="Wingdings" w:hAnsi="Wingdings" w:cs="Wingdings"/>
        <w:spacing w:val="15"/>
      </w:rPr>
    </w:lvl>
    <w:lvl w:ilvl="1" w:tplc="CD362142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/>
      </w:rPr>
    </w:lvl>
    <w:lvl w:ilvl="2" w:tplc="2AC07648">
      <w:start w:val="1"/>
      <w:numFmt w:val="bullet"/>
      <w:lvlText w:val=""/>
      <w:lvlJc w:val="left"/>
      <w:pPr>
        <w:ind w:left="1792" w:hanging="360"/>
      </w:pPr>
      <w:rPr>
        <w:rFonts w:ascii="Wingdings" w:hAnsi="Wingdings"/>
      </w:rPr>
    </w:lvl>
    <w:lvl w:ilvl="3" w:tplc="0778F220">
      <w:start w:val="1"/>
      <w:numFmt w:val="bullet"/>
      <w:lvlText w:val=""/>
      <w:lvlJc w:val="left"/>
      <w:pPr>
        <w:ind w:left="2512" w:hanging="360"/>
      </w:pPr>
      <w:rPr>
        <w:rFonts w:ascii="Symbol" w:hAnsi="Symbol"/>
      </w:rPr>
    </w:lvl>
    <w:lvl w:ilvl="4" w:tplc="74B4A5EA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/>
      </w:rPr>
    </w:lvl>
    <w:lvl w:ilvl="5" w:tplc="B5643056">
      <w:start w:val="1"/>
      <w:numFmt w:val="bullet"/>
      <w:lvlText w:val=""/>
      <w:lvlJc w:val="left"/>
      <w:pPr>
        <w:ind w:left="3952" w:hanging="360"/>
      </w:pPr>
      <w:rPr>
        <w:rFonts w:ascii="Wingdings" w:hAnsi="Wingdings"/>
      </w:rPr>
    </w:lvl>
    <w:lvl w:ilvl="6" w:tplc="DA6A91EC">
      <w:start w:val="1"/>
      <w:numFmt w:val="bullet"/>
      <w:lvlText w:val=""/>
      <w:lvlJc w:val="left"/>
      <w:pPr>
        <w:ind w:left="4672" w:hanging="360"/>
      </w:pPr>
      <w:rPr>
        <w:rFonts w:ascii="Symbol" w:hAnsi="Symbol"/>
      </w:rPr>
    </w:lvl>
    <w:lvl w:ilvl="7" w:tplc="8C088154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/>
      </w:rPr>
    </w:lvl>
    <w:lvl w:ilvl="8" w:tplc="E70EBC48">
      <w:start w:val="1"/>
      <w:numFmt w:val="bullet"/>
      <w:lvlText w:val=""/>
      <w:lvlJc w:val="left"/>
      <w:pPr>
        <w:ind w:left="6112" w:hanging="360"/>
      </w:pPr>
      <w:rPr>
        <w:rFonts w:ascii="Wingdings" w:hAnsi="Wingdings"/>
      </w:rPr>
    </w:lvl>
  </w:abstractNum>
  <w:abstractNum w:abstractNumId="26" w15:restartNumberingAfterBreak="0">
    <w:nsid w:val="4BDF7B41"/>
    <w:multiLevelType w:val="hybridMultilevel"/>
    <w:tmpl w:val="A4E2094A"/>
    <w:lvl w:ilvl="0" w:tplc="20F0DDB8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7C9621E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A4C5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784E6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B829D8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B596C6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70940A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6F89DEC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3FA07D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65D753F"/>
    <w:multiLevelType w:val="hybridMultilevel"/>
    <w:tmpl w:val="7BC48334"/>
    <w:lvl w:ilvl="0" w:tplc="AF001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D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2C5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0D5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E0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06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8A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6A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80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2AB8"/>
    <w:multiLevelType w:val="hybridMultilevel"/>
    <w:tmpl w:val="5B9CC2A0"/>
    <w:lvl w:ilvl="0" w:tplc="1A6E518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pacing w:val="1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D09BC"/>
    <w:multiLevelType w:val="hybridMultilevel"/>
    <w:tmpl w:val="317A7B5E"/>
    <w:lvl w:ilvl="0" w:tplc="5EB0ED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6A03B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022D1D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34EDF6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188AEF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9BEDA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5B2F4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3E458D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592E63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A55B4B"/>
    <w:multiLevelType w:val="hybridMultilevel"/>
    <w:tmpl w:val="1C987B80"/>
    <w:lvl w:ilvl="0" w:tplc="644C2B4C">
      <w:numFmt w:val="bullet"/>
      <w:lvlText w:val=""/>
      <w:lvlJc w:val="left"/>
      <w:pPr>
        <w:ind w:left="130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75D6FFD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 w:tplc="B62C26E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BAF6EA34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4BFEA51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5" w:tplc="1EB69642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F52A1530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7" w:tplc="5178CDF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8" w:tplc="03169C1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E65BB0"/>
    <w:multiLevelType w:val="hybridMultilevel"/>
    <w:tmpl w:val="89004C64"/>
    <w:lvl w:ilvl="0" w:tplc="033EAB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AFC2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1C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C9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CD1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660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6E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8A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A98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52AF7"/>
    <w:multiLevelType w:val="multilevel"/>
    <w:tmpl w:val="262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97053"/>
    <w:multiLevelType w:val="hybridMultilevel"/>
    <w:tmpl w:val="E4D6A430"/>
    <w:lvl w:ilvl="0" w:tplc="0000000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3266C"/>
    <w:multiLevelType w:val="hybridMultilevel"/>
    <w:tmpl w:val="00000000"/>
    <w:lvl w:ilvl="0" w:tplc="062ABE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8A22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E48B53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EEE74D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61676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BFC3CB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E8780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37CFCA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5D281C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5" w15:restartNumberingAfterBreak="0">
    <w:nsid w:val="6AB8756E"/>
    <w:multiLevelType w:val="hybridMultilevel"/>
    <w:tmpl w:val="A684B5E4"/>
    <w:lvl w:ilvl="0" w:tplc="0000000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523D5"/>
    <w:multiLevelType w:val="hybridMultilevel"/>
    <w:tmpl w:val="A296EE10"/>
    <w:lvl w:ilvl="0" w:tplc="9F8A207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7D6DD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A3E79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21E70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828832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564A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F78B3C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DA4EA43A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D5AEFE2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1064D84"/>
    <w:multiLevelType w:val="hybridMultilevel"/>
    <w:tmpl w:val="09823408"/>
    <w:lvl w:ilvl="0" w:tplc="0000000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86CFC"/>
    <w:multiLevelType w:val="hybridMultilevel"/>
    <w:tmpl w:val="00000000"/>
    <w:lvl w:ilvl="0" w:tplc="3690C526">
      <w:start w:val="1"/>
      <w:numFmt w:val="bullet"/>
      <w:lvlText w:val=""/>
      <w:lvlJc w:val="left"/>
      <w:pPr>
        <w:ind w:left="352" w:hanging="360"/>
      </w:pPr>
      <w:rPr>
        <w:rFonts w:ascii="Wingdings" w:hAnsi="Wingdings" w:cs="Wingdings"/>
        <w:spacing w:val="15"/>
      </w:rPr>
    </w:lvl>
    <w:lvl w:ilvl="1" w:tplc="ED8CCA6A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/>
      </w:rPr>
    </w:lvl>
    <w:lvl w:ilvl="2" w:tplc="ECC4AFAC">
      <w:start w:val="1"/>
      <w:numFmt w:val="bullet"/>
      <w:lvlText w:val=""/>
      <w:lvlJc w:val="left"/>
      <w:pPr>
        <w:ind w:left="1792" w:hanging="360"/>
      </w:pPr>
      <w:rPr>
        <w:rFonts w:ascii="Wingdings" w:hAnsi="Wingdings"/>
      </w:rPr>
    </w:lvl>
    <w:lvl w:ilvl="3" w:tplc="C8D89504">
      <w:start w:val="1"/>
      <w:numFmt w:val="bullet"/>
      <w:lvlText w:val=""/>
      <w:lvlJc w:val="left"/>
      <w:pPr>
        <w:ind w:left="2512" w:hanging="360"/>
      </w:pPr>
      <w:rPr>
        <w:rFonts w:ascii="Symbol" w:hAnsi="Symbol"/>
      </w:rPr>
    </w:lvl>
    <w:lvl w:ilvl="4" w:tplc="2E32AC1A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/>
      </w:rPr>
    </w:lvl>
    <w:lvl w:ilvl="5" w:tplc="D3482842">
      <w:start w:val="1"/>
      <w:numFmt w:val="bullet"/>
      <w:lvlText w:val=""/>
      <w:lvlJc w:val="left"/>
      <w:pPr>
        <w:ind w:left="3952" w:hanging="360"/>
      </w:pPr>
      <w:rPr>
        <w:rFonts w:ascii="Wingdings" w:hAnsi="Wingdings"/>
      </w:rPr>
    </w:lvl>
    <w:lvl w:ilvl="6" w:tplc="B54E279A">
      <w:start w:val="1"/>
      <w:numFmt w:val="bullet"/>
      <w:lvlText w:val=""/>
      <w:lvlJc w:val="left"/>
      <w:pPr>
        <w:ind w:left="4672" w:hanging="360"/>
      </w:pPr>
      <w:rPr>
        <w:rFonts w:ascii="Symbol" w:hAnsi="Symbol"/>
      </w:rPr>
    </w:lvl>
    <w:lvl w:ilvl="7" w:tplc="8C760E4C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/>
      </w:rPr>
    </w:lvl>
    <w:lvl w:ilvl="8" w:tplc="B4B88ACE">
      <w:start w:val="1"/>
      <w:numFmt w:val="bullet"/>
      <w:lvlText w:val=""/>
      <w:lvlJc w:val="left"/>
      <w:pPr>
        <w:ind w:left="6112" w:hanging="360"/>
      </w:pPr>
      <w:rPr>
        <w:rFonts w:ascii="Wingdings" w:hAnsi="Wingdings"/>
      </w:rPr>
    </w:lvl>
  </w:abstractNum>
  <w:abstractNum w:abstractNumId="39" w15:restartNumberingAfterBreak="0">
    <w:nsid w:val="755E73AF"/>
    <w:multiLevelType w:val="hybridMultilevel"/>
    <w:tmpl w:val="A87AF7FE"/>
    <w:lvl w:ilvl="0" w:tplc="1A6E518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pacing w:val="1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23613"/>
    <w:multiLevelType w:val="hybridMultilevel"/>
    <w:tmpl w:val="5AD8A496"/>
    <w:lvl w:ilvl="0" w:tplc="317E02DE">
      <w:start w:val="1"/>
      <w:numFmt w:val="bullet"/>
      <w:lvlText w:val=""/>
      <w:lvlJc w:val="left"/>
      <w:pPr>
        <w:ind w:left="1072" w:hanging="360"/>
      </w:pPr>
      <w:rPr>
        <w:rFonts w:ascii="Wingdings" w:hAnsi="Wingdings" w:cs="Wingdings"/>
      </w:rPr>
    </w:lvl>
    <w:lvl w:ilvl="1" w:tplc="546E6A2A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0683E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88468C60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AAE8FA90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5FEE330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62D88ED4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F81624C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7596855E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339386161">
    <w:abstractNumId w:val="0"/>
  </w:num>
  <w:num w:numId="2" w16cid:durableId="1586762005">
    <w:abstractNumId w:val="1"/>
  </w:num>
  <w:num w:numId="3" w16cid:durableId="1132291539">
    <w:abstractNumId w:val="2"/>
  </w:num>
  <w:num w:numId="4" w16cid:durableId="1617713075">
    <w:abstractNumId w:val="3"/>
  </w:num>
  <w:num w:numId="5" w16cid:durableId="1098137317">
    <w:abstractNumId w:val="4"/>
  </w:num>
  <w:num w:numId="6" w16cid:durableId="779226221">
    <w:abstractNumId w:val="5"/>
  </w:num>
  <w:num w:numId="7" w16cid:durableId="791360739">
    <w:abstractNumId w:val="6"/>
  </w:num>
  <w:num w:numId="8" w16cid:durableId="2077974989">
    <w:abstractNumId w:val="7"/>
  </w:num>
  <w:num w:numId="9" w16cid:durableId="1369063760">
    <w:abstractNumId w:val="8"/>
  </w:num>
  <w:num w:numId="10" w16cid:durableId="17506259">
    <w:abstractNumId w:val="9"/>
  </w:num>
  <w:num w:numId="11" w16cid:durableId="1934632709">
    <w:abstractNumId w:val="10"/>
  </w:num>
  <w:num w:numId="12" w16cid:durableId="2069843499">
    <w:abstractNumId w:val="18"/>
  </w:num>
  <w:num w:numId="13" w16cid:durableId="348139948">
    <w:abstractNumId w:val="25"/>
  </w:num>
  <w:num w:numId="14" w16cid:durableId="604925130">
    <w:abstractNumId w:val="38"/>
  </w:num>
  <w:num w:numId="15" w16cid:durableId="526941771">
    <w:abstractNumId w:val="19"/>
  </w:num>
  <w:num w:numId="16" w16cid:durableId="1729298623">
    <w:abstractNumId w:val="34"/>
  </w:num>
  <w:num w:numId="17" w16cid:durableId="1610042825">
    <w:abstractNumId w:val="15"/>
  </w:num>
  <w:num w:numId="18" w16cid:durableId="732505660">
    <w:abstractNumId w:val="40"/>
  </w:num>
  <w:num w:numId="19" w16cid:durableId="1449083098">
    <w:abstractNumId w:val="31"/>
  </w:num>
  <w:num w:numId="20" w16cid:durableId="432167052">
    <w:abstractNumId w:val="13"/>
  </w:num>
  <w:num w:numId="21" w16cid:durableId="1883857607">
    <w:abstractNumId w:val="27"/>
  </w:num>
  <w:num w:numId="22" w16cid:durableId="1598905517">
    <w:abstractNumId w:val="22"/>
  </w:num>
  <w:num w:numId="23" w16cid:durableId="11958098">
    <w:abstractNumId w:val="29"/>
  </w:num>
  <w:num w:numId="24" w16cid:durableId="384068657">
    <w:abstractNumId w:val="14"/>
  </w:num>
  <w:num w:numId="25" w16cid:durableId="429007386">
    <w:abstractNumId w:val="16"/>
  </w:num>
  <w:num w:numId="26" w16cid:durableId="695083594">
    <w:abstractNumId w:val="36"/>
  </w:num>
  <w:num w:numId="27" w16cid:durableId="26413863">
    <w:abstractNumId w:val="24"/>
  </w:num>
  <w:num w:numId="28" w16cid:durableId="925335388">
    <w:abstractNumId w:val="26"/>
  </w:num>
  <w:num w:numId="29" w16cid:durableId="1811438318">
    <w:abstractNumId w:val="17"/>
  </w:num>
  <w:num w:numId="30" w16cid:durableId="1239944319">
    <w:abstractNumId w:val="21"/>
  </w:num>
  <w:num w:numId="31" w16cid:durableId="10034814">
    <w:abstractNumId w:val="32"/>
  </w:num>
  <w:num w:numId="32" w16cid:durableId="1382096696">
    <w:abstractNumId w:val="20"/>
  </w:num>
  <w:num w:numId="33" w16cid:durableId="1518230025">
    <w:abstractNumId w:val="30"/>
  </w:num>
  <w:num w:numId="34" w16cid:durableId="974063750">
    <w:abstractNumId w:val="11"/>
  </w:num>
  <w:num w:numId="35" w16cid:durableId="979724434">
    <w:abstractNumId w:val="39"/>
  </w:num>
  <w:num w:numId="36" w16cid:durableId="100494904">
    <w:abstractNumId w:val="28"/>
  </w:num>
  <w:num w:numId="37" w16cid:durableId="1355111251">
    <w:abstractNumId w:val="35"/>
  </w:num>
  <w:num w:numId="38" w16cid:durableId="192283723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980108200">
    <w:abstractNumId w:val="33"/>
  </w:num>
  <w:num w:numId="40" w16cid:durableId="979966465">
    <w:abstractNumId w:val="12"/>
  </w:num>
  <w:num w:numId="41" w16cid:durableId="153708175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037A1"/>
    <w:rsid w:val="000054AE"/>
    <w:rsid w:val="000065FF"/>
    <w:rsid w:val="0000794F"/>
    <w:rsid w:val="0000798D"/>
    <w:rsid w:val="00012E67"/>
    <w:rsid w:val="000152E8"/>
    <w:rsid w:val="00015BAD"/>
    <w:rsid w:val="000167E5"/>
    <w:rsid w:val="00027224"/>
    <w:rsid w:val="00031055"/>
    <w:rsid w:val="000431BF"/>
    <w:rsid w:val="0004494F"/>
    <w:rsid w:val="00044E07"/>
    <w:rsid w:val="00046817"/>
    <w:rsid w:val="00055DE2"/>
    <w:rsid w:val="00065321"/>
    <w:rsid w:val="000662FA"/>
    <w:rsid w:val="00080DE7"/>
    <w:rsid w:val="00082399"/>
    <w:rsid w:val="000849C2"/>
    <w:rsid w:val="000938B6"/>
    <w:rsid w:val="00097B80"/>
    <w:rsid w:val="000A0FDE"/>
    <w:rsid w:val="000A1B60"/>
    <w:rsid w:val="000B4EE9"/>
    <w:rsid w:val="000B5AA2"/>
    <w:rsid w:val="000C74AB"/>
    <w:rsid w:val="000D20F9"/>
    <w:rsid w:val="000E2FED"/>
    <w:rsid w:val="000E3F8B"/>
    <w:rsid w:val="000F0EAF"/>
    <w:rsid w:val="00106323"/>
    <w:rsid w:val="00112425"/>
    <w:rsid w:val="0011262C"/>
    <w:rsid w:val="0011350A"/>
    <w:rsid w:val="00115A53"/>
    <w:rsid w:val="001204D2"/>
    <w:rsid w:val="001217BD"/>
    <w:rsid w:val="001341C8"/>
    <w:rsid w:val="00147329"/>
    <w:rsid w:val="001531FB"/>
    <w:rsid w:val="0015687B"/>
    <w:rsid w:val="001639A9"/>
    <w:rsid w:val="001660E2"/>
    <w:rsid w:val="00171BC5"/>
    <w:rsid w:val="001745F5"/>
    <w:rsid w:val="00174601"/>
    <w:rsid w:val="00185ADA"/>
    <w:rsid w:val="00185DB4"/>
    <w:rsid w:val="001914A1"/>
    <w:rsid w:val="00195F2F"/>
    <w:rsid w:val="00196F42"/>
    <w:rsid w:val="001A4194"/>
    <w:rsid w:val="001A47DA"/>
    <w:rsid w:val="001B1174"/>
    <w:rsid w:val="001B1606"/>
    <w:rsid w:val="001B2ADD"/>
    <w:rsid w:val="001C1169"/>
    <w:rsid w:val="001C3E0E"/>
    <w:rsid w:val="001D0CCF"/>
    <w:rsid w:val="001D53FC"/>
    <w:rsid w:val="001D6069"/>
    <w:rsid w:val="001D7DA0"/>
    <w:rsid w:val="001E0BCE"/>
    <w:rsid w:val="001E2685"/>
    <w:rsid w:val="001E6312"/>
    <w:rsid w:val="001F28D8"/>
    <w:rsid w:val="001F3F67"/>
    <w:rsid w:val="0020145A"/>
    <w:rsid w:val="0020488B"/>
    <w:rsid w:val="00210ADC"/>
    <w:rsid w:val="002111E2"/>
    <w:rsid w:val="002134E9"/>
    <w:rsid w:val="0021466B"/>
    <w:rsid w:val="002224CD"/>
    <w:rsid w:val="0022264C"/>
    <w:rsid w:val="00222E0C"/>
    <w:rsid w:val="002245E8"/>
    <w:rsid w:val="00226A99"/>
    <w:rsid w:val="002365E9"/>
    <w:rsid w:val="0023781D"/>
    <w:rsid w:val="002409AF"/>
    <w:rsid w:val="00243418"/>
    <w:rsid w:val="00244D3E"/>
    <w:rsid w:val="00246A65"/>
    <w:rsid w:val="0024793D"/>
    <w:rsid w:val="00251126"/>
    <w:rsid w:val="00255DDD"/>
    <w:rsid w:val="0025785E"/>
    <w:rsid w:val="002606FE"/>
    <w:rsid w:val="00260884"/>
    <w:rsid w:val="0026116C"/>
    <w:rsid w:val="00262106"/>
    <w:rsid w:val="00263FD9"/>
    <w:rsid w:val="00274DE4"/>
    <w:rsid w:val="00275AC7"/>
    <w:rsid w:val="00277FDE"/>
    <w:rsid w:val="002801FD"/>
    <w:rsid w:val="00280BEA"/>
    <w:rsid w:val="002855B3"/>
    <w:rsid w:val="0029002E"/>
    <w:rsid w:val="00290BE6"/>
    <w:rsid w:val="00291932"/>
    <w:rsid w:val="0029248E"/>
    <w:rsid w:val="002944F0"/>
    <w:rsid w:val="002A221C"/>
    <w:rsid w:val="002A42B5"/>
    <w:rsid w:val="002A653B"/>
    <w:rsid w:val="002B02F3"/>
    <w:rsid w:val="002B253D"/>
    <w:rsid w:val="002B3360"/>
    <w:rsid w:val="002C0EAB"/>
    <w:rsid w:val="002C19A8"/>
    <w:rsid w:val="002C71C0"/>
    <w:rsid w:val="002D559F"/>
    <w:rsid w:val="002D6B07"/>
    <w:rsid w:val="002D72BB"/>
    <w:rsid w:val="002E07BA"/>
    <w:rsid w:val="002E7786"/>
    <w:rsid w:val="002F2CA3"/>
    <w:rsid w:val="002F3A55"/>
    <w:rsid w:val="0030216B"/>
    <w:rsid w:val="003057B0"/>
    <w:rsid w:val="00311827"/>
    <w:rsid w:val="003162DB"/>
    <w:rsid w:val="00316364"/>
    <w:rsid w:val="00321F47"/>
    <w:rsid w:val="00323387"/>
    <w:rsid w:val="0032709E"/>
    <w:rsid w:val="00332BAF"/>
    <w:rsid w:val="00337A23"/>
    <w:rsid w:val="00340E0E"/>
    <w:rsid w:val="003440E7"/>
    <w:rsid w:val="00357C75"/>
    <w:rsid w:val="00365082"/>
    <w:rsid w:val="00366327"/>
    <w:rsid w:val="003719E3"/>
    <w:rsid w:val="00375F31"/>
    <w:rsid w:val="00383C4C"/>
    <w:rsid w:val="0038658A"/>
    <w:rsid w:val="00393E70"/>
    <w:rsid w:val="003A17E6"/>
    <w:rsid w:val="003A5324"/>
    <w:rsid w:val="003B3A38"/>
    <w:rsid w:val="003B442E"/>
    <w:rsid w:val="003B4E6A"/>
    <w:rsid w:val="003D2188"/>
    <w:rsid w:val="003D6582"/>
    <w:rsid w:val="003E2F29"/>
    <w:rsid w:val="003F14B8"/>
    <w:rsid w:val="003F4AE9"/>
    <w:rsid w:val="003F5C29"/>
    <w:rsid w:val="004056C3"/>
    <w:rsid w:val="00427CB3"/>
    <w:rsid w:val="00432457"/>
    <w:rsid w:val="00434B28"/>
    <w:rsid w:val="00442541"/>
    <w:rsid w:val="00460D23"/>
    <w:rsid w:val="004630D4"/>
    <w:rsid w:val="004649E8"/>
    <w:rsid w:val="004650BF"/>
    <w:rsid w:val="00465549"/>
    <w:rsid w:val="00465847"/>
    <w:rsid w:val="004676EA"/>
    <w:rsid w:val="00470F34"/>
    <w:rsid w:val="00473D4F"/>
    <w:rsid w:val="00475EA1"/>
    <w:rsid w:val="0048007A"/>
    <w:rsid w:val="004821D7"/>
    <w:rsid w:val="004879E8"/>
    <w:rsid w:val="00490962"/>
    <w:rsid w:val="0049569C"/>
    <w:rsid w:val="004A409F"/>
    <w:rsid w:val="004A4401"/>
    <w:rsid w:val="004B0CDC"/>
    <w:rsid w:val="004B4A7B"/>
    <w:rsid w:val="004B73ED"/>
    <w:rsid w:val="004C13B3"/>
    <w:rsid w:val="004C1FC1"/>
    <w:rsid w:val="004C4466"/>
    <w:rsid w:val="004C4DC5"/>
    <w:rsid w:val="004D0B0C"/>
    <w:rsid w:val="004D7EAC"/>
    <w:rsid w:val="004E1867"/>
    <w:rsid w:val="004E3E8C"/>
    <w:rsid w:val="004E638F"/>
    <w:rsid w:val="004F415D"/>
    <w:rsid w:val="004F4B37"/>
    <w:rsid w:val="004F578F"/>
    <w:rsid w:val="004F5A16"/>
    <w:rsid w:val="004F66D2"/>
    <w:rsid w:val="0050000B"/>
    <w:rsid w:val="00500113"/>
    <w:rsid w:val="00500F9B"/>
    <w:rsid w:val="00505665"/>
    <w:rsid w:val="00506523"/>
    <w:rsid w:val="00511602"/>
    <w:rsid w:val="0051200D"/>
    <w:rsid w:val="00516071"/>
    <w:rsid w:val="00531978"/>
    <w:rsid w:val="00531F99"/>
    <w:rsid w:val="00533192"/>
    <w:rsid w:val="0053555A"/>
    <w:rsid w:val="005362B4"/>
    <w:rsid w:val="00544E91"/>
    <w:rsid w:val="0055341F"/>
    <w:rsid w:val="00556AE9"/>
    <w:rsid w:val="0056102D"/>
    <w:rsid w:val="00562C87"/>
    <w:rsid w:val="005653DE"/>
    <w:rsid w:val="00565D63"/>
    <w:rsid w:val="00570AE5"/>
    <w:rsid w:val="00573417"/>
    <w:rsid w:val="0057359C"/>
    <w:rsid w:val="00575817"/>
    <w:rsid w:val="00577A94"/>
    <w:rsid w:val="00583F06"/>
    <w:rsid w:val="00590155"/>
    <w:rsid w:val="00595E58"/>
    <w:rsid w:val="005A040A"/>
    <w:rsid w:val="005A70FC"/>
    <w:rsid w:val="005A7CD2"/>
    <w:rsid w:val="005B0A00"/>
    <w:rsid w:val="005B5DEC"/>
    <w:rsid w:val="005C27A8"/>
    <w:rsid w:val="005C3832"/>
    <w:rsid w:val="005E10B4"/>
    <w:rsid w:val="005E2906"/>
    <w:rsid w:val="005F454F"/>
    <w:rsid w:val="005F5557"/>
    <w:rsid w:val="006027D1"/>
    <w:rsid w:val="006055F5"/>
    <w:rsid w:val="00605B9D"/>
    <w:rsid w:val="00606E2A"/>
    <w:rsid w:val="00613A8B"/>
    <w:rsid w:val="006156A8"/>
    <w:rsid w:val="0062297F"/>
    <w:rsid w:val="006248C3"/>
    <w:rsid w:val="00624CAC"/>
    <w:rsid w:val="00625C46"/>
    <w:rsid w:val="006325E9"/>
    <w:rsid w:val="00632AB1"/>
    <w:rsid w:val="00645872"/>
    <w:rsid w:val="00646886"/>
    <w:rsid w:val="006474F4"/>
    <w:rsid w:val="00651A0D"/>
    <w:rsid w:val="00652181"/>
    <w:rsid w:val="00652BC8"/>
    <w:rsid w:val="00653136"/>
    <w:rsid w:val="00654C48"/>
    <w:rsid w:val="006558A2"/>
    <w:rsid w:val="00655973"/>
    <w:rsid w:val="00662B72"/>
    <w:rsid w:val="00664068"/>
    <w:rsid w:val="00665245"/>
    <w:rsid w:val="00670D1C"/>
    <w:rsid w:val="00671F47"/>
    <w:rsid w:val="00672C42"/>
    <w:rsid w:val="00677A19"/>
    <w:rsid w:val="006806D1"/>
    <w:rsid w:val="00680912"/>
    <w:rsid w:val="00683624"/>
    <w:rsid w:val="00690362"/>
    <w:rsid w:val="0069597A"/>
    <w:rsid w:val="0069611E"/>
    <w:rsid w:val="006A3A2A"/>
    <w:rsid w:val="006A51CA"/>
    <w:rsid w:val="006B3AD7"/>
    <w:rsid w:val="006B3EDA"/>
    <w:rsid w:val="006B661C"/>
    <w:rsid w:val="006B7CC2"/>
    <w:rsid w:val="006C21D7"/>
    <w:rsid w:val="006C3FE3"/>
    <w:rsid w:val="006C6346"/>
    <w:rsid w:val="006C6449"/>
    <w:rsid w:val="006C7EF4"/>
    <w:rsid w:val="006D1964"/>
    <w:rsid w:val="006D7EF6"/>
    <w:rsid w:val="006E0283"/>
    <w:rsid w:val="006F233D"/>
    <w:rsid w:val="006F46EB"/>
    <w:rsid w:val="0070498B"/>
    <w:rsid w:val="00704F98"/>
    <w:rsid w:val="0070554B"/>
    <w:rsid w:val="00706B0E"/>
    <w:rsid w:val="00717768"/>
    <w:rsid w:val="007215E2"/>
    <w:rsid w:val="00731425"/>
    <w:rsid w:val="00731F19"/>
    <w:rsid w:val="00733A11"/>
    <w:rsid w:val="00733B14"/>
    <w:rsid w:val="0073695B"/>
    <w:rsid w:val="0074268B"/>
    <w:rsid w:val="00742FBC"/>
    <w:rsid w:val="00753545"/>
    <w:rsid w:val="00756F48"/>
    <w:rsid w:val="00761348"/>
    <w:rsid w:val="0076176D"/>
    <w:rsid w:val="00774A87"/>
    <w:rsid w:val="0078538F"/>
    <w:rsid w:val="00786EAC"/>
    <w:rsid w:val="007904A8"/>
    <w:rsid w:val="007944BF"/>
    <w:rsid w:val="007977C4"/>
    <w:rsid w:val="007A080A"/>
    <w:rsid w:val="007A0E2F"/>
    <w:rsid w:val="007A1A8C"/>
    <w:rsid w:val="007A501D"/>
    <w:rsid w:val="007A7E7C"/>
    <w:rsid w:val="007B0D66"/>
    <w:rsid w:val="007B1E07"/>
    <w:rsid w:val="007B36CB"/>
    <w:rsid w:val="007B4F5D"/>
    <w:rsid w:val="007B75F1"/>
    <w:rsid w:val="007C3939"/>
    <w:rsid w:val="007C67EB"/>
    <w:rsid w:val="007D124A"/>
    <w:rsid w:val="007D2A6E"/>
    <w:rsid w:val="007D4E9A"/>
    <w:rsid w:val="007D5C81"/>
    <w:rsid w:val="007D75FD"/>
    <w:rsid w:val="007F14A2"/>
    <w:rsid w:val="007F3A36"/>
    <w:rsid w:val="007F482D"/>
    <w:rsid w:val="007F49FC"/>
    <w:rsid w:val="007F7F9B"/>
    <w:rsid w:val="00811706"/>
    <w:rsid w:val="00815BF3"/>
    <w:rsid w:val="008250FB"/>
    <w:rsid w:val="00825913"/>
    <w:rsid w:val="00834BB4"/>
    <w:rsid w:val="00835A8F"/>
    <w:rsid w:val="00841397"/>
    <w:rsid w:val="00855C39"/>
    <w:rsid w:val="00861A25"/>
    <w:rsid w:val="00871B50"/>
    <w:rsid w:val="0088740E"/>
    <w:rsid w:val="00895D10"/>
    <w:rsid w:val="008964B9"/>
    <w:rsid w:val="0089716F"/>
    <w:rsid w:val="00897CBC"/>
    <w:rsid w:val="008A1804"/>
    <w:rsid w:val="008A48A2"/>
    <w:rsid w:val="008A712D"/>
    <w:rsid w:val="008C418A"/>
    <w:rsid w:val="008E0BA1"/>
    <w:rsid w:val="008E1031"/>
    <w:rsid w:val="008E1222"/>
    <w:rsid w:val="008E2795"/>
    <w:rsid w:val="008F7AB1"/>
    <w:rsid w:val="00900794"/>
    <w:rsid w:val="009019A0"/>
    <w:rsid w:val="00903CBB"/>
    <w:rsid w:val="00912B9E"/>
    <w:rsid w:val="00917AED"/>
    <w:rsid w:val="00920688"/>
    <w:rsid w:val="00923051"/>
    <w:rsid w:val="00925496"/>
    <w:rsid w:val="00932109"/>
    <w:rsid w:val="00941A13"/>
    <w:rsid w:val="00942CBC"/>
    <w:rsid w:val="009459CC"/>
    <w:rsid w:val="00946437"/>
    <w:rsid w:val="009471D2"/>
    <w:rsid w:val="00947AE9"/>
    <w:rsid w:val="00952CBB"/>
    <w:rsid w:val="0096067D"/>
    <w:rsid w:val="009633FD"/>
    <w:rsid w:val="009640D5"/>
    <w:rsid w:val="00973C32"/>
    <w:rsid w:val="00975B56"/>
    <w:rsid w:val="0098322E"/>
    <w:rsid w:val="009864B6"/>
    <w:rsid w:val="00987A2F"/>
    <w:rsid w:val="0099042E"/>
    <w:rsid w:val="00990483"/>
    <w:rsid w:val="009A1686"/>
    <w:rsid w:val="009A19C5"/>
    <w:rsid w:val="009D28FE"/>
    <w:rsid w:val="009D5B3F"/>
    <w:rsid w:val="009E0BA0"/>
    <w:rsid w:val="009E276C"/>
    <w:rsid w:val="009E70A2"/>
    <w:rsid w:val="009E7F3D"/>
    <w:rsid w:val="009F6573"/>
    <w:rsid w:val="00A01F5C"/>
    <w:rsid w:val="00A16B59"/>
    <w:rsid w:val="00A24AAC"/>
    <w:rsid w:val="00A24D48"/>
    <w:rsid w:val="00A2685C"/>
    <w:rsid w:val="00A33AC1"/>
    <w:rsid w:val="00A34DFF"/>
    <w:rsid w:val="00A35CD5"/>
    <w:rsid w:val="00A36076"/>
    <w:rsid w:val="00A370C2"/>
    <w:rsid w:val="00A37A6F"/>
    <w:rsid w:val="00A40DD5"/>
    <w:rsid w:val="00A41783"/>
    <w:rsid w:val="00A46C00"/>
    <w:rsid w:val="00A4752F"/>
    <w:rsid w:val="00A506C4"/>
    <w:rsid w:val="00A50A30"/>
    <w:rsid w:val="00A569D4"/>
    <w:rsid w:val="00A62E9E"/>
    <w:rsid w:val="00A64D30"/>
    <w:rsid w:val="00A73265"/>
    <w:rsid w:val="00A83324"/>
    <w:rsid w:val="00A90039"/>
    <w:rsid w:val="00A93060"/>
    <w:rsid w:val="00A94D51"/>
    <w:rsid w:val="00A964B8"/>
    <w:rsid w:val="00AA1CF8"/>
    <w:rsid w:val="00AA53F4"/>
    <w:rsid w:val="00AA7126"/>
    <w:rsid w:val="00AB1291"/>
    <w:rsid w:val="00AC358B"/>
    <w:rsid w:val="00AC4121"/>
    <w:rsid w:val="00AC512E"/>
    <w:rsid w:val="00AC7CAB"/>
    <w:rsid w:val="00AD11CE"/>
    <w:rsid w:val="00AD2461"/>
    <w:rsid w:val="00AD50C3"/>
    <w:rsid w:val="00AF2CF1"/>
    <w:rsid w:val="00AF430D"/>
    <w:rsid w:val="00AF78B8"/>
    <w:rsid w:val="00B130A0"/>
    <w:rsid w:val="00B308AC"/>
    <w:rsid w:val="00B3636A"/>
    <w:rsid w:val="00B516EF"/>
    <w:rsid w:val="00B527CA"/>
    <w:rsid w:val="00B545B8"/>
    <w:rsid w:val="00B616E4"/>
    <w:rsid w:val="00B64DCA"/>
    <w:rsid w:val="00B72177"/>
    <w:rsid w:val="00B75BE3"/>
    <w:rsid w:val="00B808D5"/>
    <w:rsid w:val="00B8463F"/>
    <w:rsid w:val="00B85644"/>
    <w:rsid w:val="00B87CFC"/>
    <w:rsid w:val="00B94939"/>
    <w:rsid w:val="00BA0032"/>
    <w:rsid w:val="00BA513A"/>
    <w:rsid w:val="00BB0899"/>
    <w:rsid w:val="00BB205B"/>
    <w:rsid w:val="00BB2D6E"/>
    <w:rsid w:val="00BB4A3F"/>
    <w:rsid w:val="00BB6635"/>
    <w:rsid w:val="00BC3E82"/>
    <w:rsid w:val="00BC5B1C"/>
    <w:rsid w:val="00BC69D8"/>
    <w:rsid w:val="00BD33E3"/>
    <w:rsid w:val="00BD5736"/>
    <w:rsid w:val="00BE2CB2"/>
    <w:rsid w:val="00BF2D0C"/>
    <w:rsid w:val="00BF6808"/>
    <w:rsid w:val="00BF6F51"/>
    <w:rsid w:val="00C028B3"/>
    <w:rsid w:val="00C07021"/>
    <w:rsid w:val="00C1268C"/>
    <w:rsid w:val="00C17C6A"/>
    <w:rsid w:val="00C23A21"/>
    <w:rsid w:val="00C4030E"/>
    <w:rsid w:val="00C46475"/>
    <w:rsid w:val="00C51F10"/>
    <w:rsid w:val="00C550BA"/>
    <w:rsid w:val="00C555E6"/>
    <w:rsid w:val="00C564AA"/>
    <w:rsid w:val="00C56F4A"/>
    <w:rsid w:val="00C6584C"/>
    <w:rsid w:val="00C6734F"/>
    <w:rsid w:val="00C67DC4"/>
    <w:rsid w:val="00C74C7B"/>
    <w:rsid w:val="00C76B11"/>
    <w:rsid w:val="00C77A9E"/>
    <w:rsid w:val="00C77DEE"/>
    <w:rsid w:val="00C83D15"/>
    <w:rsid w:val="00C852AA"/>
    <w:rsid w:val="00C91333"/>
    <w:rsid w:val="00C9233C"/>
    <w:rsid w:val="00C92AB6"/>
    <w:rsid w:val="00C930E9"/>
    <w:rsid w:val="00C931E8"/>
    <w:rsid w:val="00CA0107"/>
    <w:rsid w:val="00CA1E9F"/>
    <w:rsid w:val="00CA1F97"/>
    <w:rsid w:val="00CA37F3"/>
    <w:rsid w:val="00CA3BD8"/>
    <w:rsid w:val="00CA4905"/>
    <w:rsid w:val="00CA6CB4"/>
    <w:rsid w:val="00CA7064"/>
    <w:rsid w:val="00CC219C"/>
    <w:rsid w:val="00CC330C"/>
    <w:rsid w:val="00CC36EA"/>
    <w:rsid w:val="00CC4018"/>
    <w:rsid w:val="00CC57E1"/>
    <w:rsid w:val="00CC6A58"/>
    <w:rsid w:val="00CD1525"/>
    <w:rsid w:val="00CE0C2A"/>
    <w:rsid w:val="00CE2CC2"/>
    <w:rsid w:val="00CE3F3D"/>
    <w:rsid w:val="00D06345"/>
    <w:rsid w:val="00D1022C"/>
    <w:rsid w:val="00D13842"/>
    <w:rsid w:val="00D1530A"/>
    <w:rsid w:val="00D15DE0"/>
    <w:rsid w:val="00D268CA"/>
    <w:rsid w:val="00D27D36"/>
    <w:rsid w:val="00D30170"/>
    <w:rsid w:val="00D33821"/>
    <w:rsid w:val="00D345D8"/>
    <w:rsid w:val="00D365E6"/>
    <w:rsid w:val="00D40AAF"/>
    <w:rsid w:val="00D428C1"/>
    <w:rsid w:val="00D42ACB"/>
    <w:rsid w:val="00D4316C"/>
    <w:rsid w:val="00D44863"/>
    <w:rsid w:val="00D462C5"/>
    <w:rsid w:val="00D474AC"/>
    <w:rsid w:val="00D54F88"/>
    <w:rsid w:val="00D555AC"/>
    <w:rsid w:val="00D55622"/>
    <w:rsid w:val="00D764E6"/>
    <w:rsid w:val="00D83496"/>
    <w:rsid w:val="00D8756D"/>
    <w:rsid w:val="00D91270"/>
    <w:rsid w:val="00D921FA"/>
    <w:rsid w:val="00D9377B"/>
    <w:rsid w:val="00D9604A"/>
    <w:rsid w:val="00DA2A55"/>
    <w:rsid w:val="00DB0AB2"/>
    <w:rsid w:val="00DB2705"/>
    <w:rsid w:val="00DB34BD"/>
    <w:rsid w:val="00DB452B"/>
    <w:rsid w:val="00DC417A"/>
    <w:rsid w:val="00DD1F0E"/>
    <w:rsid w:val="00DD7974"/>
    <w:rsid w:val="00DE1C90"/>
    <w:rsid w:val="00DE3C1F"/>
    <w:rsid w:val="00DE4902"/>
    <w:rsid w:val="00DE6342"/>
    <w:rsid w:val="00DF00BB"/>
    <w:rsid w:val="00DF0146"/>
    <w:rsid w:val="00DF675D"/>
    <w:rsid w:val="00E0276E"/>
    <w:rsid w:val="00E125E2"/>
    <w:rsid w:val="00E15BE5"/>
    <w:rsid w:val="00E20612"/>
    <w:rsid w:val="00E25E96"/>
    <w:rsid w:val="00E3317E"/>
    <w:rsid w:val="00E35949"/>
    <w:rsid w:val="00E44A0C"/>
    <w:rsid w:val="00E50179"/>
    <w:rsid w:val="00E50ECA"/>
    <w:rsid w:val="00E5214A"/>
    <w:rsid w:val="00E52DD7"/>
    <w:rsid w:val="00E6024F"/>
    <w:rsid w:val="00E605B4"/>
    <w:rsid w:val="00E66226"/>
    <w:rsid w:val="00E71EE6"/>
    <w:rsid w:val="00E74CD3"/>
    <w:rsid w:val="00E76C01"/>
    <w:rsid w:val="00E83F51"/>
    <w:rsid w:val="00E90AA7"/>
    <w:rsid w:val="00E9258A"/>
    <w:rsid w:val="00E95C94"/>
    <w:rsid w:val="00E96EFB"/>
    <w:rsid w:val="00EA1D70"/>
    <w:rsid w:val="00EA2F84"/>
    <w:rsid w:val="00EA39FA"/>
    <w:rsid w:val="00EA74E1"/>
    <w:rsid w:val="00EB1D73"/>
    <w:rsid w:val="00EB26E5"/>
    <w:rsid w:val="00EC6E3D"/>
    <w:rsid w:val="00ED1032"/>
    <w:rsid w:val="00EE1919"/>
    <w:rsid w:val="00EE2B00"/>
    <w:rsid w:val="00EE35DB"/>
    <w:rsid w:val="00EE5FD4"/>
    <w:rsid w:val="00F03B15"/>
    <w:rsid w:val="00F042A7"/>
    <w:rsid w:val="00F101BF"/>
    <w:rsid w:val="00F15BD2"/>
    <w:rsid w:val="00F22FAC"/>
    <w:rsid w:val="00F2611B"/>
    <w:rsid w:val="00F264B9"/>
    <w:rsid w:val="00F36401"/>
    <w:rsid w:val="00F37C95"/>
    <w:rsid w:val="00F502ED"/>
    <w:rsid w:val="00F537F9"/>
    <w:rsid w:val="00F54C9D"/>
    <w:rsid w:val="00F6115F"/>
    <w:rsid w:val="00F646D5"/>
    <w:rsid w:val="00F65D71"/>
    <w:rsid w:val="00F66AEC"/>
    <w:rsid w:val="00F670D5"/>
    <w:rsid w:val="00F740D3"/>
    <w:rsid w:val="00F74D5A"/>
    <w:rsid w:val="00F771F8"/>
    <w:rsid w:val="00F7765F"/>
    <w:rsid w:val="00F83C4F"/>
    <w:rsid w:val="00F8492D"/>
    <w:rsid w:val="00F849CB"/>
    <w:rsid w:val="00F84FBE"/>
    <w:rsid w:val="00F86B27"/>
    <w:rsid w:val="00F879A5"/>
    <w:rsid w:val="00F9089B"/>
    <w:rsid w:val="00F92129"/>
    <w:rsid w:val="00F94B1A"/>
    <w:rsid w:val="00F94FB2"/>
    <w:rsid w:val="00F96428"/>
    <w:rsid w:val="00F96BEF"/>
    <w:rsid w:val="00FA000C"/>
    <w:rsid w:val="00FA1869"/>
    <w:rsid w:val="00FA7C46"/>
    <w:rsid w:val="00FB5342"/>
    <w:rsid w:val="00FC7EF1"/>
    <w:rsid w:val="00FD5A12"/>
    <w:rsid w:val="00FD71B1"/>
    <w:rsid w:val="00FE2A55"/>
    <w:rsid w:val="00FE52EC"/>
    <w:rsid w:val="00FE6A91"/>
    <w:rsid w:val="00FE735B"/>
    <w:rsid w:val="00FF309E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3C264BE"/>
  <w15:chartTrackingRefBased/>
  <w15:docId w15:val="{ED25430B-C88D-9948-A332-24FE385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34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Mangal"/>
      <w:sz w:val="22"/>
      <w:szCs w:val="22"/>
    </w:rPr>
  </w:style>
  <w:style w:type="paragraph" w:styleId="Heading1">
    <w:name w:val="heading 1"/>
    <w:basedOn w:val="Normal"/>
    <w:next w:val="BodyText"/>
    <w:qFormat/>
    <w:pPr>
      <w:numPr>
        <w:numId w:val="2"/>
      </w:num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Times New Roman" w:hAnsi="Wingdings" w:cs="Wingding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eastAsia="Times New Roman" w:hAnsi="Wingdings" w:cs="Wingdings"/>
      <w:spacing w:val="15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  <w:b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DefaultParagraphFont67">
    <w:name w:val="DefaultParagraphFont67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irciis">
    <w:name w:val="irc_iis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watch-title">
    <w:name w:val="watch-title"/>
  </w:style>
  <w:style w:type="character" w:customStyle="1" w:styleId="footer-ril">
    <w:name w:val="footer-ril"/>
  </w:style>
  <w:style w:type="character" w:styleId="Emphasis">
    <w:name w:val="Emphasis"/>
    <w:uiPriority w:val="20"/>
    <w:qFormat/>
    <w:rPr>
      <w:i/>
      <w:iCs/>
    </w:rPr>
  </w:style>
  <w:style w:type="character" w:customStyle="1" w:styleId="HeaderChar">
    <w:name w:val="Header Char"/>
    <w:aliases w:val="h Char,Chapter Name Char,page-header Char,ph Char,*Header Char,Matt's proposal header Char,1 (not to be included in TOC) Char,Cover Page Char,Even Char,Header 4 Char,Hedaer4 Char,Letterhead Heading Char,hdr Char,headerU Char,Header A Char"/>
    <w:uiPriority w:val="99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paragraph" w:customStyle="1" w:styleId="Heading">
    <w:name w:val="Heading"/>
    <w:basedOn w:val="Normal"/>
    <w:next w:val="BodyText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0" w:line="240" w:lineRule="atLeast"/>
      <w:ind w:left="1080" w:hanging="360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bleText">
    <w:name w:val="Table Text"/>
    <w:pPr>
      <w:tabs>
        <w:tab w:val="right" w:leader="dot" w:pos="7920"/>
      </w:tabs>
      <w:spacing w:before="60" w:after="60"/>
    </w:pPr>
    <w:rPr>
      <w:rFonts w:ascii="Verdana" w:eastAsia="Arial Unicode MS" w:hAnsi="Verdana" w:cs="Times"/>
      <w:color w:val="000000"/>
      <w:sz w:val="18"/>
      <w:lang w:val="en-US"/>
    </w:rPr>
  </w:style>
  <w:style w:type="paragraph" w:styleId="Header">
    <w:name w:val="header"/>
    <w:aliases w:val="h,Chapter Name,page-header,ph,*Header,Matt's proposal header,1 (not to be included in TOC),Cover Page,Even,Header 4,Hedaer4,Letterhead Heading,hdr,headerU,Header A,Program Title,index,Recovery Plan - Header,Page Header,hd,foote"/>
    <w:basedOn w:val="Normal"/>
    <w:link w:val="HeaderChar1"/>
    <w:uiPriority w:val="99"/>
    <w:unhideWhenUsed/>
    <w:rsid w:val="00F670D5"/>
    <w:pPr>
      <w:tabs>
        <w:tab w:val="center" w:pos="4513"/>
        <w:tab w:val="right" w:pos="9026"/>
      </w:tabs>
    </w:pPr>
    <w:rPr>
      <w:rFonts w:cs="Times New Roman"/>
      <w:lang w:val="x-none"/>
    </w:rPr>
  </w:style>
  <w:style w:type="paragraph" w:styleId="Footer">
    <w:name w:val="footer"/>
    <w:basedOn w:val="Normal"/>
    <w:link w:val="FooterChar1"/>
    <w:uiPriority w:val="99"/>
    <w:unhideWhenUsed/>
    <w:rsid w:val="00F670D5"/>
    <w:pPr>
      <w:tabs>
        <w:tab w:val="center" w:pos="4513"/>
        <w:tab w:val="right" w:pos="9026"/>
      </w:tabs>
    </w:pPr>
    <w:rPr>
      <w:rFonts w:cs="Times New Roman"/>
      <w:lang w:val="x-none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A41783"/>
    <w:rPr>
      <w:color w:val="605E5C"/>
      <w:shd w:val="clear" w:color="auto" w:fill="E1DFDD"/>
    </w:rPr>
  </w:style>
  <w:style w:type="character" w:customStyle="1" w:styleId="HeaderChar1">
    <w:name w:val="Header Char1"/>
    <w:aliases w:val="h Char1,Chapter Name Char1,page-header Char1,ph Char1,*Header Char1,Matt's proposal header Char1,1 (not to be included in TOC) Char1,Cover Page Char1,Even Char1,Header 4 Char1,Hedaer4 Char1,Letterhead Heading Char1,hdr Char1,headerU Char1"/>
    <w:link w:val="Header"/>
    <w:uiPriority w:val="99"/>
    <w:rsid w:val="00F670D5"/>
    <w:rPr>
      <w:rFonts w:ascii="Calibri" w:eastAsia="Calibri" w:hAnsi="Calibri" w:cs="Mangal"/>
      <w:sz w:val="22"/>
      <w:szCs w:val="22"/>
      <w:lang w:eastAsia="en-US"/>
    </w:rPr>
  </w:style>
  <w:style w:type="character" w:customStyle="1" w:styleId="FooterChar1">
    <w:name w:val="Footer Char1"/>
    <w:link w:val="Footer"/>
    <w:uiPriority w:val="99"/>
    <w:rsid w:val="00F670D5"/>
    <w:rPr>
      <w:rFonts w:ascii="Calibri" w:eastAsia="Calibri" w:hAnsi="Calibri" w:cs="Mang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7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67282d7d3ce9b8b22c5befe6d04f4d2134f530e18705c4458440321091b5b581208180114415e5f084356014b4450530401195c1333471b1b1110455d580d564a011503504e1c180c571833471b1b0512465e5d0a4d584b50535a4f162e024b4340010d120213105b5c0c004d145c455715445a5c5d57421a081105431458090d074b100a12031753444f4a081e01030307194259580b574d15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Jyoti borole</cp:lastModifiedBy>
  <cp:revision>57</cp:revision>
  <cp:lastPrinted>2018-12-27T12:16:00Z</cp:lastPrinted>
  <dcterms:created xsi:type="dcterms:W3CDTF">2021-09-13T17:53:00Z</dcterms:created>
  <dcterms:modified xsi:type="dcterms:W3CDTF">2025-01-30T08:29:00Z</dcterms:modified>
</cp:coreProperties>
</file>